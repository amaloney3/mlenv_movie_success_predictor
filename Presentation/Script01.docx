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8022" w14:textId="4C8E68E4" w:rsidR="004E1F65"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Script – Draft 01</w:t>
      </w:r>
    </w:p>
    <w:p w14:paraId="6831FF4C" w14:textId="77777777" w:rsidR="004E1F65" w:rsidRDefault="004E1F65" w:rsidP="00F15B19">
      <w:pPr>
        <w:autoSpaceDE w:val="0"/>
        <w:autoSpaceDN w:val="0"/>
        <w:adjustRightInd w:val="0"/>
        <w:rPr>
          <w:rFonts w:ascii="AppleSystemUIFont" w:hAnsi="AppleSystemUIFont" w:cs="AppleSystemUIFont"/>
          <w:sz w:val="26"/>
          <w:szCs w:val="26"/>
        </w:rPr>
      </w:pPr>
    </w:p>
    <w:p w14:paraId="57B7D7C9" w14:textId="6EE87DE0" w:rsidR="00F15B19"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Intro </w:t>
      </w:r>
      <w:r>
        <w:rPr>
          <w:rFonts w:ascii="AppleSystemUIFont" w:hAnsi="AppleSystemUIFont" w:cs="AppleSystemUIFont"/>
          <w:sz w:val="26"/>
          <w:szCs w:val="26"/>
        </w:rPr>
        <w:t>–</w:t>
      </w:r>
      <w:r>
        <w:rPr>
          <w:rFonts w:ascii="AppleSystemUIFont" w:hAnsi="AppleSystemUIFont" w:cs="AppleSystemUIFont"/>
          <w:sz w:val="26"/>
          <w:szCs w:val="26"/>
        </w:rPr>
        <w:t xml:space="preserve"> Maggie</w:t>
      </w:r>
    </w:p>
    <w:p w14:paraId="3B03F873" w14:textId="6DAAE30A" w:rsidR="00F15B19"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slides</w:t>
      </w:r>
      <w:proofErr w:type="gramEnd"/>
      <w:r>
        <w:rPr>
          <w:rFonts w:ascii="AppleSystemUIFont" w:hAnsi="AppleSystemUIFont" w:cs="AppleSystemUIFont"/>
          <w:sz w:val="26"/>
          <w:szCs w:val="26"/>
        </w:rPr>
        <w:t xml:space="preserve"> 1-</w:t>
      </w:r>
      <w:r w:rsidR="006A3C27">
        <w:rPr>
          <w:rFonts w:ascii="AppleSystemUIFont" w:hAnsi="AppleSystemUIFont" w:cs="AppleSystemUIFont"/>
          <w:sz w:val="26"/>
          <w:szCs w:val="26"/>
        </w:rPr>
        <w:t>6)</w:t>
      </w:r>
    </w:p>
    <w:p w14:paraId="42DE26E4" w14:textId="29F7DF51" w:rsidR="00F15B19" w:rsidRDefault="004E1F65" w:rsidP="00F15B19">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w:t>
      </w:r>
      <w:r w:rsidR="00F15B19">
        <w:rPr>
          <w:rFonts w:ascii="AppleSystemUIFont" w:hAnsi="AppleSystemUIFont" w:cs="AppleSystemUIFont"/>
          <w:sz w:val="26"/>
          <w:szCs w:val="26"/>
        </w:rPr>
        <w:t xml:space="preserve">e believe everyone loves movies! Or at least everyone has an opinion about </w:t>
      </w:r>
      <w:r>
        <w:rPr>
          <w:rFonts w:ascii="AppleSystemUIFont" w:hAnsi="AppleSystemUIFont" w:cs="AppleSystemUIFont"/>
          <w:sz w:val="26"/>
          <w:szCs w:val="26"/>
        </w:rPr>
        <w:t>which movies are the best</w:t>
      </w:r>
      <w:r w:rsidR="00F15B19">
        <w:rPr>
          <w:rFonts w:ascii="AppleSystemUIFont" w:hAnsi="AppleSystemUIFont" w:cs="AppleSystemUIFont"/>
          <w:sz w:val="26"/>
          <w:szCs w:val="26"/>
        </w:rPr>
        <w:t>!</w:t>
      </w:r>
    </w:p>
    <w:p w14:paraId="5F86CFBE" w14:textId="4C6C91E9" w:rsidR="00F15B19" w:rsidRDefault="00F15B19" w:rsidP="00F15B19">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While avoiding the </w:t>
      </w:r>
      <w:proofErr w:type="gramStart"/>
      <w:r w:rsidR="004E1F65">
        <w:rPr>
          <w:rFonts w:ascii="AppleSystemUIFont" w:hAnsi="AppleSystemUIFont" w:cs="AppleSystemUIFont"/>
          <w:sz w:val="26"/>
          <w:szCs w:val="26"/>
        </w:rPr>
        <w:t>ever present</w:t>
      </w:r>
      <w:proofErr w:type="gramEnd"/>
      <w:r w:rsidR="004E1F65">
        <w:rPr>
          <w:rFonts w:ascii="AppleSystemUIFont" w:hAnsi="AppleSystemUIFont" w:cs="AppleSystemUIFont"/>
          <w:sz w:val="26"/>
          <w:szCs w:val="26"/>
        </w:rPr>
        <w:t xml:space="preserve"> </w:t>
      </w:r>
      <w:r>
        <w:rPr>
          <w:rFonts w:ascii="AppleSystemUIFont" w:hAnsi="AppleSystemUIFont" w:cs="AppleSystemUIFont"/>
          <w:sz w:val="26"/>
          <w:szCs w:val="26"/>
        </w:rPr>
        <w:t xml:space="preserve">covid topic, we thought movies were one of our prime escapes and with streaming services disrupting the industry using data on what entertainment to deliver to you, we wondered who’s using data to determine what content is made in the first place. Introducing Movie MARK, a </w:t>
      </w:r>
      <w:proofErr w:type="spellStart"/>
      <w:r>
        <w:rPr>
          <w:rFonts w:ascii="AppleSystemUIFont" w:hAnsi="AppleSystemUIFont" w:cs="AppleSystemUIFont"/>
          <w:sz w:val="26"/>
          <w:szCs w:val="26"/>
        </w:rPr>
        <w:t>start up</w:t>
      </w:r>
      <w:proofErr w:type="spellEnd"/>
      <w:r>
        <w:rPr>
          <w:rFonts w:ascii="AppleSystemUIFont" w:hAnsi="AppleSystemUIFont" w:cs="AppleSystemUIFont"/>
          <w:sz w:val="26"/>
          <w:szCs w:val="26"/>
        </w:rPr>
        <w:t xml:space="preserve"> movie data company seeking funding.</w:t>
      </w:r>
    </w:p>
    <w:p w14:paraId="51DCA0D6" w14:textId="77777777" w:rsidR="00F15B19" w:rsidRDefault="00F15B19" w:rsidP="00F15B19">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 Movie MARK team is comprised of Maggie, Andrew, Rose, and Kathy and we chose to answer the question- what makes a movie successful?</w:t>
      </w:r>
    </w:p>
    <w:p w14:paraId="18131267" w14:textId="77777777" w:rsidR="00F15B19" w:rsidRDefault="00F15B19" w:rsidP="00F15B19">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But first we must define movie success</w:t>
      </w:r>
    </w:p>
    <w:p w14:paraId="2EB5B909" w14:textId="4C0DB4A7" w:rsidR="00F15B19" w:rsidRDefault="00F15B19" w:rsidP="00F15B19">
      <w:pPr>
        <w:numPr>
          <w:ilvl w:val="0"/>
          <w:numId w:val="1"/>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For our purposes, we consider a successful movie as one that is popular, is profitable, and perhaps even won notoriety through industry awards.</w:t>
      </w:r>
    </w:p>
    <w:p w14:paraId="44D83D2A" w14:textId="36AF4D93" w:rsidR="00F15B19" w:rsidRDefault="00F15B19" w:rsidP="00F15B19">
      <w:pPr>
        <w:autoSpaceDE w:val="0"/>
        <w:autoSpaceDN w:val="0"/>
        <w:adjustRightInd w:val="0"/>
        <w:rPr>
          <w:rFonts w:ascii="AppleSystemUIFont" w:hAnsi="AppleSystemUIFont" w:cs="AppleSystemUIFont"/>
          <w:sz w:val="26"/>
          <w:szCs w:val="26"/>
        </w:rPr>
      </w:pPr>
    </w:p>
    <w:p w14:paraId="7E3FC7A8" w14:textId="4FD4F017" w:rsidR="00F15B19"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Characters – Maggie</w:t>
      </w:r>
    </w:p>
    <w:p w14:paraId="370B8D21" w14:textId="6251A6BF" w:rsidR="006A3C27"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slides</w:t>
      </w:r>
      <w:proofErr w:type="gramEnd"/>
      <w:r>
        <w:rPr>
          <w:rFonts w:ascii="AppleSystemUIFont" w:hAnsi="AppleSystemUIFont" w:cs="AppleSystemUIFont"/>
          <w:sz w:val="26"/>
          <w:szCs w:val="26"/>
        </w:rPr>
        <w:t xml:space="preserve"> 7-10)</w:t>
      </w:r>
    </w:p>
    <w:p w14:paraId="5304B37C" w14:textId="4D5DAE8C" w:rsidR="00F15B19" w:rsidRDefault="00F15B19"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Before we dive into our data, let’s meet our stakeholder/potential customers who will benefit most from our work</w:t>
      </w:r>
    </w:p>
    <w:p w14:paraId="75F6DF96" w14:textId="1CEEC572" w:rsidR="00F15B19" w:rsidRDefault="00F15B19"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Meet Ellen. Ellen is launching her own streaming service and is looking for us to help make sure she’s got the right content at the right price</w:t>
      </w:r>
      <w:r w:rsidR="006A3C27">
        <w:rPr>
          <w:rFonts w:ascii="AppleSystemUIFont" w:hAnsi="AppleSystemUIFont" w:cs="AppleSystemUIFont"/>
          <w:sz w:val="26"/>
          <w:szCs w:val="26"/>
        </w:rPr>
        <w:t xml:space="preserve"> to draw audiences and maximize her investment capital.</w:t>
      </w:r>
    </w:p>
    <w:p w14:paraId="1D56238A" w14:textId="21FFBBE2" w:rsidR="00F15B19" w:rsidRDefault="00F15B19"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Meet Sam. He got a few promotions and is now an </w:t>
      </w:r>
      <w:r w:rsidR="006A3C27">
        <w:rPr>
          <w:rFonts w:ascii="AppleSystemUIFont" w:hAnsi="AppleSystemUIFont" w:cs="AppleSystemUIFont"/>
          <w:sz w:val="26"/>
          <w:szCs w:val="26"/>
        </w:rPr>
        <w:t>up-and-coming</w:t>
      </w:r>
      <w:r>
        <w:rPr>
          <w:rFonts w:ascii="AppleSystemUIFont" w:hAnsi="AppleSystemUIFont" w:cs="AppleSystemUIFont"/>
          <w:sz w:val="26"/>
          <w:szCs w:val="26"/>
        </w:rPr>
        <w:t xml:space="preserve"> movie exec looking to launch the next blockbuster hit with the perfect mix of director, actors, and movie genre</w:t>
      </w:r>
      <w:r w:rsidR="006A3C27">
        <w:rPr>
          <w:rFonts w:ascii="AppleSystemUIFont" w:hAnsi="AppleSystemUIFont" w:cs="AppleSystemUIFont"/>
          <w:sz w:val="26"/>
          <w:szCs w:val="26"/>
        </w:rPr>
        <w:t>. He thinks Movie MARK can give his studio a competitive edge.</w:t>
      </w:r>
    </w:p>
    <w:p w14:paraId="55C809FD" w14:textId="61AFB092" w:rsidR="006A3C27" w:rsidRDefault="006A3C27"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Last but not least, meet Steel. His lovely new bundle of joy means his time for relaxing is limited so being the movie enthusiast that he is, he’ll want to maximize time spent watching the good stuff without wasting hours searching for what to watch next.</w:t>
      </w:r>
    </w:p>
    <w:p w14:paraId="2C15BF2F" w14:textId="5B2DC036" w:rsidR="006A3C27" w:rsidRPr="006A3C27" w:rsidRDefault="006A3C27" w:rsidP="00F15B19">
      <w:pPr>
        <w:pStyle w:val="ListParagraph"/>
        <w:numPr>
          <w:ilvl w:val="0"/>
          <w:numId w:val="7"/>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Summarize findings in a single bullet to foreshadow where this goes next.</w:t>
      </w:r>
    </w:p>
    <w:p w14:paraId="47122A79" w14:textId="77777777" w:rsidR="006A3C27" w:rsidRDefault="006A3C27" w:rsidP="00F15B19">
      <w:pPr>
        <w:autoSpaceDE w:val="0"/>
        <w:autoSpaceDN w:val="0"/>
        <w:adjustRightInd w:val="0"/>
        <w:rPr>
          <w:rFonts w:ascii="AppleSystemUIFont" w:hAnsi="AppleSystemUIFont" w:cs="AppleSystemUIFont"/>
          <w:sz w:val="26"/>
          <w:szCs w:val="26"/>
        </w:rPr>
      </w:pPr>
    </w:p>
    <w:p w14:paraId="08C9879F" w14:textId="6F769D1C" w:rsidR="006A3C27"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Data </w:t>
      </w:r>
      <w:r w:rsidR="0054242E">
        <w:rPr>
          <w:rFonts w:ascii="AppleSystemUIFont" w:hAnsi="AppleSystemUIFont" w:cs="AppleSystemUIFont"/>
          <w:sz w:val="26"/>
          <w:szCs w:val="26"/>
        </w:rPr>
        <w:t>Exploration -</w:t>
      </w:r>
      <w:r w:rsidR="00294F88">
        <w:rPr>
          <w:rFonts w:ascii="AppleSystemUIFont" w:hAnsi="AppleSystemUIFont" w:cs="AppleSystemUIFont"/>
          <w:sz w:val="26"/>
          <w:szCs w:val="26"/>
        </w:rPr>
        <w:t xml:space="preserve"> Rose</w:t>
      </w:r>
    </w:p>
    <w:p w14:paraId="63885FF6" w14:textId="791EEB59" w:rsidR="00F15B19" w:rsidRDefault="006A3C27"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(slides</w:t>
      </w:r>
      <w:r w:rsidR="00D23904">
        <w:rPr>
          <w:rFonts w:ascii="AppleSystemUIFont" w:hAnsi="AppleSystemUIFont" w:cs="AppleSystemUIFont"/>
          <w:sz w:val="26"/>
          <w:szCs w:val="26"/>
        </w:rPr>
        <w:t xml:space="preserve"> 11-</w:t>
      </w:r>
      <w:proofErr w:type="gramStart"/>
      <w:r w:rsidR="00D23904">
        <w:rPr>
          <w:rFonts w:ascii="AppleSystemUIFont" w:hAnsi="AppleSystemUIFont" w:cs="AppleSystemUIFont"/>
          <w:sz w:val="26"/>
          <w:szCs w:val="26"/>
        </w:rPr>
        <w:t>13</w:t>
      </w:r>
      <w:r>
        <w:rPr>
          <w:rFonts w:ascii="AppleSystemUIFont" w:hAnsi="AppleSystemUIFont" w:cs="AppleSystemUIFont"/>
          <w:sz w:val="26"/>
          <w:szCs w:val="26"/>
        </w:rPr>
        <w:t xml:space="preserve"> )</w:t>
      </w:r>
      <w:proofErr w:type="gramEnd"/>
      <w:r w:rsidR="00F15B19">
        <w:rPr>
          <w:rFonts w:ascii="AppleSystemUIFont" w:hAnsi="AppleSystemUIFont" w:cs="AppleSystemUIFont"/>
          <w:sz w:val="26"/>
          <w:szCs w:val="26"/>
        </w:rPr>
        <w:t xml:space="preserve"> </w:t>
      </w:r>
    </w:p>
    <w:p w14:paraId="505F2B9F" w14:textId="23505535" w:rsidR="001A5B37" w:rsidRDefault="006A3C27" w:rsidP="00294F88">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To help our cast of 3 movie enthusiast stakeholders</w:t>
      </w:r>
      <w:r w:rsidR="00294F88">
        <w:rPr>
          <w:rFonts w:ascii="AppleSystemUIFont" w:hAnsi="AppleSystemUIFont" w:cs="AppleSystemUIFont"/>
          <w:sz w:val="26"/>
          <w:szCs w:val="26"/>
        </w:rPr>
        <w:t xml:space="preserve">, we pulled movie data </w:t>
      </w:r>
      <w:r w:rsidR="00F15B19" w:rsidRPr="00294F88">
        <w:rPr>
          <w:rFonts w:ascii="AppleSystemUIFont" w:hAnsi="AppleSystemUIFont" w:cs="AppleSystemUIFont"/>
          <w:sz w:val="26"/>
          <w:szCs w:val="26"/>
        </w:rPr>
        <w:t xml:space="preserve">from two sources- IMDb and TMDB </w:t>
      </w:r>
      <w:r w:rsidR="001A5B37">
        <w:rPr>
          <w:rFonts w:ascii="AppleSystemUIFont" w:hAnsi="AppleSystemUIFont" w:cs="AppleSystemUIFont"/>
          <w:sz w:val="26"/>
          <w:szCs w:val="26"/>
        </w:rPr>
        <w:t xml:space="preserve">including categorical variables like Directors, Actors, Genres, numeric data like budget and revenue figures, as well as popularity data ranging from proprietary rating systems to user and critic scores out of a possible range of 10. </w:t>
      </w:r>
    </w:p>
    <w:p w14:paraId="5BE19C0F" w14:textId="2E29CCD4" w:rsidR="001A5B37" w:rsidRDefault="001A5B37" w:rsidP="00294F88">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We initially explored using Kaggle and Wikipedia data as well, but the initial data exploration identified too many issues with the data. Cleaning our data in preparation for analysis already took us a solid 2 weeks with the more robust IMDb and TMDB sets.</w:t>
      </w:r>
    </w:p>
    <w:p w14:paraId="01D644ED" w14:textId="32379D09" w:rsidR="00F15B19" w:rsidRPr="00294F88" w:rsidRDefault="001A5B37" w:rsidP="00294F88">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We used a relational datab</w:t>
      </w:r>
      <w:r w:rsidR="00D23904">
        <w:rPr>
          <w:rFonts w:ascii="AppleSystemUIFont" w:hAnsi="AppleSystemUIFont" w:cs="AppleSystemUIFont"/>
          <w:sz w:val="26"/>
          <w:szCs w:val="26"/>
        </w:rPr>
        <w:t>a</w:t>
      </w:r>
      <w:r>
        <w:rPr>
          <w:rFonts w:ascii="AppleSystemUIFont" w:hAnsi="AppleSystemUIFont" w:cs="AppleSystemUIFont"/>
          <w:sz w:val="26"/>
          <w:szCs w:val="26"/>
        </w:rPr>
        <w:t xml:space="preserve">se hosted on Amazon web services for our database in </w:t>
      </w:r>
      <w:proofErr w:type="spellStart"/>
      <w:r>
        <w:rPr>
          <w:rFonts w:ascii="AppleSystemUIFont" w:hAnsi="AppleSystemUIFont" w:cs="AppleSystemUIFont"/>
          <w:sz w:val="26"/>
          <w:szCs w:val="26"/>
        </w:rPr>
        <w:t>postgres</w:t>
      </w:r>
      <w:proofErr w:type="spellEnd"/>
      <w:r>
        <w:rPr>
          <w:rFonts w:ascii="AppleSystemUIFont" w:hAnsi="AppleSystemUIFont" w:cs="AppleSystemUIFont"/>
          <w:sz w:val="26"/>
          <w:szCs w:val="26"/>
        </w:rPr>
        <w:t xml:space="preserve"> merged </w:t>
      </w:r>
      <w:r w:rsidR="00F15B19" w:rsidRPr="00294F88">
        <w:rPr>
          <w:rFonts w:ascii="AppleSystemUIFont" w:hAnsi="AppleSystemUIFont" w:cs="AppleSystemUIFont"/>
          <w:sz w:val="26"/>
          <w:szCs w:val="26"/>
        </w:rPr>
        <w:t>database with 55 categorical variables, 13 numeric variables, 2 Boolean variables and 70 potential features in total.</w:t>
      </w:r>
    </w:p>
    <w:p w14:paraId="26DDF832" w14:textId="2C875CF9" w:rsidR="00D23904" w:rsidRDefault="00D23904" w:rsidP="00D23904">
      <w:pPr>
        <w:autoSpaceDE w:val="0"/>
        <w:autoSpaceDN w:val="0"/>
        <w:adjustRightInd w:val="0"/>
        <w:rPr>
          <w:rFonts w:ascii="AppleSystemUIFont" w:hAnsi="AppleSystemUIFont" w:cs="AppleSystemUIFont"/>
          <w:sz w:val="26"/>
          <w:szCs w:val="26"/>
        </w:rPr>
      </w:pPr>
    </w:p>
    <w:p w14:paraId="7E0176F0" w14:textId="52E302BC" w:rsidR="00D23904" w:rsidRDefault="00D23904" w:rsidP="00D2390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Data Exploration </w:t>
      </w:r>
      <w:r>
        <w:rPr>
          <w:rFonts w:ascii="AppleSystemUIFont" w:hAnsi="AppleSystemUIFont" w:cs="AppleSystemUIFont"/>
          <w:sz w:val="26"/>
          <w:szCs w:val="26"/>
        </w:rPr>
        <w:t xml:space="preserve">continued </w:t>
      </w:r>
      <w:r>
        <w:rPr>
          <w:rFonts w:ascii="AppleSystemUIFont" w:hAnsi="AppleSystemUIFont" w:cs="AppleSystemUIFont"/>
          <w:sz w:val="26"/>
          <w:szCs w:val="26"/>
        </w:rPr>
        <w:t xml:space="preserve">- </w:t>
      </w:r>
      <w:r>
        <w:rPr>
          <w:rFonts w:ascii="AppleSystemUIFont" w:hAnsi="AppleSystemUIFont" w:cs="AppleSystemUIFont"/>
          <w:sz w:val="26"/>
          <w:szCs w:val="26"/>
        </w:rPr>
        <w:t>Kathy</w:t>
      </w:r>
    </w:p>
    <w:p w14:paraId="600688E2" w14:textId="3E4D7852" w:rsidR="00D23904" w:rsidRDefault="00D23904" w:rsidP="00D2390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(slides </w:t>
      </w:r>
      <w:r>
        <w:rPr>
          <w:rFonts w:ascii="AppleSystemUIFont" w:hAnsi="AppleSystemUIFont" w:cs="AppleSystemUIFont"/>
          <w:sz w:val="26"/>
          <w:szCs w:val="26"/>
        </w:rPr>
        <w:t>14</w:t>
      </w:r>
      <w:r>
        <w:rPr>
          <w:rFonts w:ascii="AppleSystemUIFont" w:hAnsi="AppleSystemUIFont" w:cs="AppleSystemUIFont"/>
          <w:sz w:val="26"/>
          <w:szCs w:val="26"/>
        </w:rPr>
        <w:t>-</w:t>
      </w:r>
      <w:proofErr w:type="gramStart"/>
      <w:r>
        <w:rPr>
          <w:rFonts w:ascii="AppleSystemUIFont" w:hAnsi="AppleSystemUIFont" w:cs="AppleSystemUIFont"/>
          <w:sz w:val="26"/>
          <w:szCs w:val="26"/>
        </w:rPr>
        <w:t>1</w:t>
      </w:r>
      <w:r>
        <w:rPr>
          <w:rFonts w:ascii="AppleSystemUIFont" w:hAnsi="AppleSystemUIFont" w:cs="AppleSystemUIFont"/>
          <w:sz w:val="26"/>
          <w:szCs w:val="26"/>
        </w:rPr>
        <w:t>6</w:t>
      </w:r>
      <w:r>
        <w:rPr>
          <w:rFonts w:ascii="AppleSystemUIFont" w:hAnsi="AppleSystemUIFont" w:cs="AppleSystemUIFont"/>
          <w:sz w:val="26"/>
          <w:szCs w:val="26"/>
        </w:rPr>
        <w:t xml:space="preserve"> )</w:t>
      </w:r>
      <w:proofErr w:type="gramEnd"/>
      <w:r>
        <w:rPr>
          <w:rFonts w:ascii="AppleSystemUIFont" w:hAnsi="AppleSystemUIFont" w:cs="AppleSystemUIFont"/>
          <w:sz w:val="26"/>
          <w:szCs w:val="26"/>
        </w:rPr>
        <w:t xml:space="preserve"> </w:t>
      </w:r>
    </w:p>
    <w:p w14:paraId="141EE26F" w14:textId="1A9024BC" w:rsidR="00F15B19" w:rsidRDefault="00F15B19" w:rsidP="00F15B19">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Although we started out with a</w:t>
      </w:r>
      <w:r w:rsidR="006A3C27">
        <w:rPr>
          <w:rFonts w:ascii="AppleSystemUIFont" w:hAnsi="AppleSystemUIFont" w:cs="AppleSystemUIFont"/>
          <w:sz w:val="26"/>
          <w:szCs w:val="26"/>
        </w:rPr>
        <w:t>n en</w:t>
      </w:r>
      <w:r>
        <w:rPr>
          <w:rFonts w:ascii="AppleSystemUIFont" w:hAnsi="AppleSystemUIFont" w:cs="AppleSystemUIFont"/>
          <w:sz w:val="26"/>
          <w:szCs w:val="26"/>
        </w:rPr>
        <w:t>orm</w:t>
      </w:r>
      <w:r w:rsidR="006A3C27">
        <w:rPr>
          <w:rFonts w:ascii="AppleSystemUIFont" w:hAnsi="AppleSystemUIFont" w:cs="AppleSystemUIFont"/>
          <w:sz w:val="26"/>
          <w:szCs w:val="26"/>
        </w:rPr>
        <w:t>ou</w:t>
      </w:r>
      <w:r>
        <w:rPr>
          <w:rFonts w:ascii="AppleSystemUIFont" w:hAnsi="AppleSystemUIFont" w:cs="AppleSystemUIFont"/>
          <w:sz w:val="26"/>
          <w:szCs w:val="26"/>
        </w:rPr>
        <w:t>s amount of data, once we finished cleaning and evaluating the data we were left with a relatively small set of variables as features including genres, directors, duration of the movie, and release year</w:t>
      </w:r>
      <w:r w:rsidR="00D23904">
        <w:rPr>
          <w:rFonts w:ascii="AppleSystemUIFont" w:hAnsi="AppleSystemUIFont" w:cs="AppleSystemUIFont"/>
          <w:sz w:val="26"/>
          <w:szCs w:val="26"/>
        </w:rPr>
        <w:t xml:space="preserve"> (Can we add how many rows we started with and how many we ended up with for the slide?)</w:t>
      </w:r>
    </w:p>
    <w:p w14:paraId="7FE187DA" w14:textId="77777777" w:rsidR="00F15B19" w:rsidRDefault="00F15B19" w:rsidP="00F15B19">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As we cleaned and combined our data sets, we found about 30% of the data was missing including financial data around budget, revenue, and gross income </w:t>
      </w:r>
    </w:p>
    <w:p w14:paraId="0A25AAA3" w14:textId="4C8FF3C6" w:rsidR="00F15B19" w:rsidRDefault="00F15B19" w:rsidP="00F15B19">
      <w:pPr>
        <w:numPr>
          <w:ilvl w:val="0"/>
          <w:numId w:val="2"/>
        </w:numPr>
        <w:autoSpaceDE w:val="0"/>
        <w:autoSpaceDN w:val="0"/>
        <w:adjustRightInd w:val="0"/>
        <w:ind w:left="0" w:firstLine="0"/>
        <w:rPr>
          <w:rFonts w:ascii="AppleSystemUIFont" w:hAnsi="AppleSystemUIFont" w:cs="AppleSystemUIFont"/>
          <w:sz w:val="26"/>
          <w:szCs w:val="26"/>
        </w:rPr>
      </w:pPr>
      <w:proofErr w:type="gramStart"/>
      <w:r>
        <w:rPr>
          <w:rFonts w:ascii="AppleSystemUIFont" w:hAnsi="AppleSystemUIFont" w:cs="AppleSystemUIFont"/>
          <w:sz w:val="26"/>
          <w:szCs w:val="26"/>
        </w:rPr>
        <w:t>Also</w:t>
      </w:r>
      <w:proofErr w:type="gramEnd"/>
      <w:r>
        <w:rPr>
          <w:rFonts w:ascii="AppleSystemUIFont" w:hAnsi="AppleSystemUIFont" w:cs="AppleSystemUIFont"/>
          <w:sz w:val="26"/>
          <w:szCs w:val="26"/>
        </w:rPr>
        <w:t xml:space="preserve"> although we started out with three different types of metrics for measuring success again after cleaning and evaluation we were left with the IMDb score which is based on a proprietary algorithm and user ratings.</w:t>
      </w:r>
      <w:r w:rsidR="00D23904">
        <w:rPr>
          <w:rFonts w:ascii="AppleSystemUIFont" w:hAnsi="AppleSystemUIFont" w:cs="AppleSystemUIFont"/>
          <w:sz w:val="26"/>
          <w:szCs w:val="26"/>
        </w:rPr>
        <w:t xml:space="preserve"> (budget/revenue figures are out, awards are out, ratings are all we had left)</w:t>
      </w:r>
    </w:p>
    <w:p w14:paraId="620FED2E" w14:textId="77777777" w:rsidR="00F15B19" w:rsidRDefault="00F15B19" w:rsidP="00F15B19">
      <w:pPr>
        <w:autoSpaceDE w:val="0"/>
        <w:autoSpaceDN w:val="0"/>
        <w:adjustRightInd w:val="0"/>
        <w:rPr>
          <w:rFonts w:ascii="AppleSystemUIFont" w:hAnsi="AppleSystemUIFont" w:cs="AppleSystemUIFont"/>
          <w:sz w:val="26"/>
          <w:szCs w:val="26"/>
        </w:rPr>
      </w:pPr>
    </w:p>
    <w:p w14:paraId="180ADFDF" w14:textId="459F693D" w:rsidR="00F15B19"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Data </w:t>
      </w:r>
      <w:r w:rsidR="00294F88">
        <w:rPr>
          <w:rFonts w:ascii="AppleSystemUIFont" w:hAnsi="AppleSystemUIFont" w:cs="AppleSystemUIFont"/>
          <w:sz w:val="26"/>
          <w:szCs w:val="26"/>
        </w:rPr>
        <w:t>Model</w:t>
      </w:r>
      <w:r>
        <w:rPr>
          <w:rFonts w:ascii="AppleSystemUIFont" w:hAnsi="AppleSystemUIFont" w:cs="AppleSystemUIFont"/>
          <w:sz w:val="26"/>
          <w:szCs w:val="26"/>
        </w:rPr>
        <w:t xml:space="preserve"> </w:t>
      </w:r>
      <w:r w:rsidR="00D23904">
        <w:rPr>
          <w:rFonts w:ascii="AppleSystemUIFont" w:hAnsi="AppleSystemUIFont" w:cs="AppleSystemUIFont"/>
          <w:sz w:val="26"/>
          <w:szCs w:val="26"/>
        </w:rPr>
        <w:t>–</w:t>
      </w:r>
      <w:r>
        <w:rPr>
          <w:rFonts w:ascii="AppleSystemUIFont" w:hAnsi="AppleSystemUIFont" w:cs="AppleSystemUIFont"/>
          <w:sz w:val="26"/>
          <w:szCs w:val="26"/>
        </w:rPr>
        <w:t xml:space="preserve"> Kathy</w:t>
      </w:r>
    </w:p>
    <w:p w14:paraId="7BDE1B2E" w14:textId="2D33DD3F" w:rsidR="00D23904" w:rsidRDefault="00D23904"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slide</w:t>
      </w:r>
      <w:proofErr w:type="gramEnd"/>
      <w:r>
        <w:rPr>
          <w:rFonts w:ascii="AppleSystemUIFont" w:hAnsi="AppleSystemUIFont" w:cs="AppleSystemUIFont"/>
          <w:sz w:val="26"/>
          <w:szCs w:val="26"/>
        </w:rPr>
        <w:t xml:space="preserve"> 17)</w:t>
      </w:r>
    </w:p>
    <w:p w14:paraId="743B1F89" w14:textId="77777777" w:rsidR="00F15B19" w:rsidRDefault="00F15B19" w:rsidP="00F15B19">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we tested 3 to 4 models, then all performed similarly resulting in accuracy of 90%</w:t>
      </w:r>
    </w:p>
    <w:p w14:paraId="7A175FDC" w14:textId="643852CA" w:rsidR="00F15B19" w:rsidRPr="00D23904" w:rsidRDefault="00F15B19" w:rsidP="00D23904">
      <w:pPr>
        <w:numPr>
          <w:ilvl w:val="0"/>
          <w:numId w:val="3"/>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More bullets from Kathy on the models coming Sunday </w:t>
      </w:r>
    </w:p>
    <w:p w14:paraId="6DC565C4" w14:textId="77777777" w:rsidR="00F15B19" w:rsidRDefault="00F15B19" w:rsidP="00F15B19">
      <w:pPr>
        <w:autoSpaceDE w:val="0"/>
        <w:autoSpaceDN w:val="0"/>
        <w:adjustRightInd w:val="0"/>
        <w:rPr>
          <w:rFonts w:ascii="AppleSystemUIFont" w:hAnsi="AppleSystemUIFont" w:cs="AppleSystemUIFont"/>
          <w:sz w:val="26"/>
          <w:szCs w:val="26"/>
        </w:rPr>
      </w:pPr>
    </w:p>
    <w:p w14:paraId="48DE114E" w14:textId="4E1380F4" w:rsidR="00F15B19"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Data </w:t>
      </w:r>
      <w:r w:rsidR="00294F88">
        <w:rPr>
          <w:rFonts w:ascii="AppleSystemUIFont" w:hAnsi="AppleSystemUIFont" w:cs="AppleSystemUIFont"/>
          <w:sz w:val="26"/>
          <w:szCs w:val="26"/>
        </w:rPr>
        <w:t xml:space="preserve">Analysis </w:t>
      </w:r>
      <w:r w:rsidR="00D23904">
        <w:rPr>
          <w:rFonts w:ascii="AppleSystemUIFont" w:hAnsi="AppleSystemUIFont" w:cs="AppleSystemUIFont"/>
          <w:sz w:val="26"/>
          <w:szCs w:val="26"/>
        </w:rPr>
        <w:t>–</w:t>
      </w:r>
      <w:r w:rsidR="00294F88">
        <w:rPr>
          <w:rFonts w:ascii="AppleSystemUIFont" w:hAnsi="AppleSystemUIFont" w:cs="AppleSystemUIFont"/>
          <w:sz w:val="26"/>
          <w:szCs w:val="26"/>
        </w:rPr>
        <w:t xml:space="preserve"> </w:t>
      </w:r>
      <w:r w:rsidR="004E1F65">
        <w:rPr>
          <w:rFonts w:ascii="AppleSystemUIFont" w:hAnsi="AppleSystemUIFont" w:cs="AppleSystemUIFont"/>
          <w:sz w:val="26"/>
          <w:szCs w:val="26"/>
        </w:rPr>
        <w:t>Maggie</w:t>
      </w:r>
    </w:p>
    <w:p w14:paraId="4FB385E3" w14:textId="60B41950" w:rsidR="00D23904" w:rsidRDefault="00D23904"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slides</w:t>
      </w:r>
      <w:proofErr w:type="gramEnd"/>
      <w:r>
        <w:rPr>
          <w:rFonts w:ascii="AppleSystemUIFont" w:hAnsi="AppleSystemUIFont" w:cs="AppleSystemUIFont"/>
          <w:sz w:val="26"/>
          <w:szCs w:val="26"/>
        </w:rPr>
        <w:t xml:space="preserve"> 18)</w:t>
      </w:r>
    </w:p>
    <w:p w14:paraId="0A4AB5FB" w14:textId="77777777" w:rsidR="00F15B19" w:rsidRDefault="00F15B19" w:rsidP="00F15B19">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Features included meta score and usability, genre, engagement variables (user and critic reviews, popularity, votes, database scores) (point from Andrew)</w:t>
      </w:r>
    </w:p>
    <w:p w14:paraId="6F340D16" w14:textId="77777777" w:rsidR="00F15B19" w:rsidRDefault="00F15B19" w:rsidP="00F15B19">
      <w:pPr>
        <w:numPr>
          <w:ilvl w:val="0"/>
          <w:numId w:val="4"/>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Some of the meta score data used to determine popularity was missing but we were able to find a strong correlation with average vote scores.</w:t>
      </w:r>
    </w:p>
    <w:p w14:paraId="3AE6F9F5" w14:textId="77777777" w:rsidR="00F15B19" w:rsidRDefault="00F15B19" w:rsidP="00F15B19">
      <w:pPr>
        <w:autoSpaceDE w:val="0"/>
        <w:autoSpaceDN w:val="0"/>
        <w:adjustRightInd w:val="0"/>
        <w:rPr>
          <w:rFonts w:ascii="AppleSystemUIFont" w:hAnsi="AppleSystemUIFont" w:cs="AppleSystemUIFont"/>
          <w:sz w:val="26"/>
          <w:szCs w:val="26"/>
        </w:rPr>
      </w:pPr>
    </w:p>
    <w:p w14:paraId="4A0FF44F" w14:textId="399A5DC0" w:rsidR="00F15B19"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Dashboard </w:t>
      </w:r>
      <w:r w:rsidR="004E1F65">
        <w:rPr>
          <w:rFonts w:ascii="AppleSystemUIFont" w:hAnsi="AppleSystemUIFont" w:cs="AppleSystemUIFont"/>
          <w:sz w:val="26"/>
          <w:szCs w:val="26"/>
        </w:rPr>
        <w:t xml:space="preserve">– Andrew </w:t>
      </w:r>
    </w:p>
    <w:p w14:paraId="720B5627" w14:textId="341F62D6" w:rsidR="004E1F65"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dashboard</w:t>
      </w:r>
      <w:proofErr w:type="gramEnd"/>
      <w:r>
        <w:rPr>
          <w:rFonts w:ascii="AppleSystemUIFont" w:hAnsi="AppleSystemUIFont" w:cs="AppleSystemUIFont"/>
          <w:sz w:val="26"/>
          <w:szCs w:val="26"/>
        </w:rPr>
        <w:t xml:space="preserve"> in Tableau hosted on git page)</w:t>
      </w:r>
    </w:p>
    <w:p w14:paraId="611C5F67" w14:textId="77777777" w:rsidR="00F15B19" w:rsidRDefault="00F15B19" w:rsidP="00F15B19">
      <w:pPr>
        <w:numPr>
          <w:ilvl w:val="0"/>
          <w:numId w:val="5"/>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We chose to create our dashboard using Tableau because of its versatility, intuitiveness and style.</w:t>
      </w:r>
    </w:p>
    <w:p w14:paraId="1884D10E" w14:textId="77777777" w:rsidR="00F15B19" w:rsidRDefault="00F15B19" w:rsidP="00F15B19">
      <w:pPr>
        <w:autoSpaceDE w:val="0"/>
        <w:autoSpaceDN w:val="0"/>
        <w:adjustRightInd w:val="0"/>
        <w:rPr>
          <w:rFonts w:ascii="AppleSystemUIFont" w:hAnsi="AppleSystemUIFont" w:cs="AppleSystemUIFont"/>
          <w:sz w:val="26"/>
          <w:szCs w:val="26"/>
        </w:rPr>
      </w:pPr>
    </w:p>
    <w:p w14:paraId="3A54C95F" w14:textId="331F8CC7" w:rsidR="00F15B19"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Summary – TBD</w:t>
      </w:r>
    </w:p>
    <w:p w14:paraId="5C686A62" w14:textId="3A64EB7D" w:rsidR="004E1F65"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slides</w:t>
      </w:r>
      <w:proofErr w:type="gramEnd"/>
      <w:r>
        <w:rPr>
          <w:rFonts w:ascii="AppleSystemUIFont" w:hAnsi="AppleSystemUIFont" w:cs="AppleSystemUIFont"/>
          <w:sz w:val="26"/>
          <w:szCs w:val="26"/>
        </w:rPr>
        <w:t xml:space="preserve"> 19)</w:t>
      </w:r>
    </w:p>
    <w:p w14:paraId="59C2C2AF" w14:textId="002371CA" w:rsidR="004E1F65" w:rsidRDefault="004E1F65" w:rsidP="00F15B19">
      <w:pPr>
        <w:autoSpaceDE w:val="0"/>
        <w:autoSpaceDN w:val="0"/>
        <w:adjustRightInd w:val="0"/>
        <w:rPr>
          <w:rFonts w:ascii="AppleSystemUIFont" w:hAnsi="AppleSystemUIFont" w:cs="AppleSystemUIFont"/>
          <w:sz w:val="26"/>
          <w:szCs w:val="26"/>
        </w:rPr>
      </w:pPr>
    </w:p>
    <w:p w14:paraId="6AD10029" w14:textId="77777777" w:rsidR="004E1F65" w:rsidRDefault="004E1F65" w:rsidP="00F15B19">
      <w:pPr>
        <w:autoSpaceDE w:val="0"/>
        <w:autoSpaceDN w:val="0"/>
        <w:adjustRightInd w:val="0"/>
        <w:rPr>
          <w:rFonts w:ascii="AppleSystemUIFont" w:hAnsi="AppleSystemUIFont" w:cs="AppleSystemUIFont"/>
          <w:sz w:val="26"/>
          <w:szCs w:val="26"/>
        </w:rPr>
      </w:pPr>
    </w:p>
    <w:p w14:paraId="75D72B7D" w14:textId="1D420E8F" w:rsidR="004E1F65" w:rsidRDefault="00F15B19"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Where do we go next?</w:t>
      </w:r>
      <w:r w:rsidR="004E1F65">
        <w:rPr>
          <w:rFonts w:ascii="AppleSystemUIFont" w:hAnsi="AppleSystemUIFont" w:cs="AppleSystemUIFont"/>
          <w:sz w:val="26"/>
          <w:szCs w:val="26"/>
        </w:rPr>
        <w:t xml:space="preserve"> – maybe we each call out one…?</w:t>
      </w:r>
    </w:p>
    <w:p w14:paraId="55D2D5DE" w14:textId="77777777" w:rsidR="00F15B19" w:rsidRDefault="00F15B19" w:rsidP="00F15B19">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there are limitless possibilities for further research on this topic</w:t>
      </w:r>
    </w:p>
    <w:p w14:paraId="14637633" w14:textId="77777777" w:rsidR="00F15B19" w:rsidRDefault="00F15B19" w:rsidP="00F15B19">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 xml:space="preserve">What area of discussion included using natural language processing techniques to dive into critic reviews and generate numeric scores that compare metal score or run tomato fresh </w:t>
      </w:r>
      <w:proofErr w:type="gramStart"/>
      <w:r>
        <w:rPr>
          <w:rFonts w:ascii="AppleSystemUIFont" w:hAnsi="AppleSystemUIFont" w:cs="AppleSystemUIFont"/>
          <w:sz w:val="26"/>
          <w:szCs w:val="26"/>
        </w:rPr>
        <w:t>rating</w:t>
      </w:r>
      <w:proofErr w:type="gramEnd"/>
      <w:r>
        <w:rPr>
          <w:rFonts w:ascii="AppleSystemUIFont" w:hAnsi="AppleSystemUIFont" w:cs="AppleSystemUIFont"/>
          <w:sz w:val="26"/>
          <w:szCs w:val="26"/>
        </w:rPr>
        <w:t xml:space="preserve"> </w:t>
      </w:r>
    </w:p>
    <w:p w14:paraId="46BA401E" w14:textId="77777777" w:rsidR="00F15B19" w:rsidRDefault="00F15B19" w:rsidP="00F15B19">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Improvements to be explored include using awards data and actors</w:t>
      </w:r>
    </w:p>
    <w:p w14:paraId="4EC887E6" w14:textId="390CA731" w:rsidR="00F15B19" w:rsidRPr="004E1F65" w:rsidRDefault="00F15B19" w:rsidP="004E1F65">
      <w:pPr>
        <w:numPr>
          <w:ilvl w:val="0"/>
          <w:numId w:val="6"/>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Improvements would include setting up samples to build a model for predicting future success. The current approach classifies winning movies well but it’s not designed to predict future success</w:t>
      </w:r>
    </w:p>
    <w:p w14:paraId="2C3A8E68" w14:textId="118A7A6B" w:rsidR="004E1F65" w:rsidRDefault="004E1F65" w:rsidP="00F15B19">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Note: if Maggie takes this last bullet, I can close it out with a thanks to bookend the presentation. </w:t>
      </w:r>
    </w:p>
    <w:p w14:paraId="1E11E01F" w14:textId="77777777" w:rsidR="000F5FBB" w:rsidRDefault="000F5FBB"/>
    <w:sectPr w:rsidR="000F5FBB" w:rsidSect="009F4F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C9C5D3B"/>
    <w:multiLevelType w:val="hybridMultilevel"/>
    <w:tmpl w:val="E1AC1D64"/>
    <w:lvl w:ilvl="0" w:tplc="31B2F0D0">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19"/>
    <w:rsid w:val="000F5FBB"/>
    <w:rsid w:val="001A5B37"/>
    <w:rsid w:val="00294F88"/>
    <w:rsid w:val="004E1F65"/>
    <w:rsid w:val="0054242E"/>
    <w:rsid w:val="006A3C27"/>
    <w:rsid w:val="00D23904"/>
    <w:rsid w:val="00F15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17AC7"/>
  <w15:chartTrackingRefBased/>
  <w15:docId w15:val="{301BA940-A1AA-7A49-9899-9892C1EE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allen</dc:creator>
  <cp:keywords/>
  <dc:description/>
  <cp:lastModifiedBy>maggie allen</cp:lastModifiedBy>
  <cp:revision>1</cp:revision>
  <dcterms:created xsi:type="dcterms:W3CDTF">2021-09-26T01:04:00Z</dcterms:created>
  <dcterms:modified xsi:type="dcterms:W3CDTF">2021-09-26T03:24:00Z</dcterms:modified>
</cp:coreProperties>
</file>