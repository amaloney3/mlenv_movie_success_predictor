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88022" w14:textId="283CE724" w:rsidR="004E1F65" w:rsidRDefault="004E1F65" w:rsidP="00F15B1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Script – Draft 0</w:t>
      </w:r>
      <w:r w:rsidR="00674861">
        <w:rPr>
          <w:rFonts w:ascii="AppleSystemUIFont" w:hAnsi="AppleSystemUIFont" w:cs="AppleSystemUIFont"/>
          <w:sz w:val="26"/>
          <w:szCs w:val="26"/>
        </w:rPr>
        <w:t>4</w:t>
      </w:r>
    </w:p>
    <w:p w14:paraId="6831FF4C" w14:textId="77777777" w:rsidR="004E1F65" w:rsidRDefault="004E1F65" w:rsidP="00F15B19">
      <w:pPr>
        <w:autoSpaceDE w:val="0"/>
        <w:autoSpaceDN w:val="0"/>
        <w:adjustRightInd w:val="0"/>
        <w:rPr>
          <w:rFonts w:ascii="AppleSystemUIFont" w:hAnsi="AppleSystemUIFont" w:cs="AppleSystemUIFont"/>
          <w:sz w:val="26"/>
          <w:szCs w:val="26"/>
        </w:rPr>
      </w:pPr>
    </w:p>
    <w:p w14:paraId="57B7D7C9" w14:textId="66031DF1" w:rsidR="00F15B19" w:rsidRPr="00C50230" w:rsidRDefault="00C50230" w:rsidP="00F15B19">
      <w:pPr>
        <w:autoSpaceDE w:val="0"/>
        <w:autoSpaceDN w:val="0"/>
        <w:adjustRightInd w:val="0"/>
        <w:rPr>
          <w:rFonts w:ascii="AppleSystemUIFont" w:hAnsi="AppleSystemUIFont" w:cs="AppleSystemUIFont"/>
          <w:b/>
          <w:bCs/>
          <w:sz w:val="26"/>
          <w:szCs w:val="26"/>
        </w:rPr>
      </w:pPr>
      <w:r w:rsidRPr="00C50230">
        <w:rPr>
          <w:rFonts w:ascii="AppleSystemUIFont" w:hAnsi="AppleSystemUIFont" w:cs="AppleSystemUIFont"/>
          <w:b/>
          <w:bCs/>
          <w:sz w:val="26"/>
          <w:szCs w:val="26"/>
        </w:rPr>
        <w:t>INTRO</w:t>
      </w:r>
    </w:p>
    <w:p w14:paraId="3B03F873" w14:textId="7E57D1FF" w:rsidR="00F15B19" w:rsidRDefault="00F15B19" w:rsidP="00F15B1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C50230">
        <w:rPr>
          <w:rFonts w:ascii="AppleSystemUIFont" w:hAnsi="AppleSystemUIFont" w:cs="AppleSystemUIFont"/>
          <w:sz w:val="26"/>
          <w:szCs w:val="26"/>
        </w:rPr>
        <w:t xml:space="preserve">Maggie - </w:t>
      </w:r>
      <w:r>
        <w:rPr>
          <w:rFonts w:ascii="AppleSystemUIFont" w:hAnsi="AppleSystemUIFont" w:cs="AppleSystemUIFont"/>
          <w:sz w:val="26"/>
          <w:szCs w:val="26"/>
        </w:rPr>
        <w:t>slides 1-</w:t>
      </w:r>
      <w:r w:rsidR="00803ECC">
        <w:rPr>
          <w:rFonts w:ascii="AppleSystemUIFont" w:hAnsi="AppleSystemUIFont" w:cs="AppleSystemUIFont"/>
          <w:sz w:val="26"/>
          <w:szCs w:val="26"/>
        </w:rPr>
        <w:t>5</w:t>
      </w:r>
      <w:r w:rsidR="006A3C27">
        <w:rPr>
          <w:rFonts w:ascii="AppleSystemUIFont" w:hAnsi="AppleSystemUIFont" w:cs="AppleSystemUIFont"/>
          <w:sz w:val="26"/>
          <w:szCs w:val="26"/>
        </w:rPr>
        <w:t>)</w:t>
      </w:r>
    </w:p>
    <w:p w14:paraId="62A789E4" w14:textId="69F28274" w:rsidR="00EC3AB0" w:rsidRDefault="00EC3AB0" w:rsidP="00145E1A">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812B4">
        <w:rPr>
          <w:rFonts w:ascii="AppleSystemUIFont" w:hAnsi="AppleSystemUIFont" w:cs="AppleSystemUIFont"/>
          <w:sz w:val="26"/>
          <w:szCs w:val="26"/>
        </w:rPr>
        <w:t>OPENING SLIDE</w:t>
      </w:r>
      <w:r>
        <w:rPr>
          <w:rFonts w:ascii="AppleSystemUIFont" w:hAnsi="AppleSystemUIFont" w:cs="AppleSystemUIFont"/>
          <w:sz w:val="26"/>
          <w:szCs w:val="26"/>
        </w:rPr>
        <w:t>)</w:t>
      </w:r>
    </w:p>
    <w:p w14:paraId="7DCC80C0" w14:textId="16B2C11F" w:rsidR="00145E1A" w:rsidRDefault="004E1F65"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w:t>
      </w:r>
      <w:r w:rsidR="00F15B19">
        <w:rPr>
          <w:rFonts w:ascii="AppleSystemUIFont" w:hAnsi="AppleSystemUIFont" w:cs="AppleSystemUIFont"/>
          <w:sz w:val="26"/>
          <w:szCs w:val="26"/>
        </w:rPr>
        <w:t xml:space="preserve">e believe everyone loves movies! Or at least everyone has an opinion about </w:t>
      </w:r>
      <w:r>
        <w:rPr>
          <w:rFonts w:ascii="AppleSystemUIFont" w:hAnsi="AppleSystemUIFont" w:cs="AppleSystemUIFont"/>
          <w:sz w:val="26"/>
          <w:szCs w:val="26"/>
        </w:rPr>
        <w:t>which movies are the best</w:t>
      </w:r>
      <w:r w:rsidR="00F15B19">
        <w:rPr>
          <w:rFonts w:ascii="AppleSystemUIFont" w:hAnsi="AppleSystemUIFont" w:cs="AppleSystemUIFont"/>
          <w:sz w:val="26"/>
          <w:szCs w:val="26"/>
        </w:rPr>
        <w:t>!</w:t>
      </w:r>
    </w:p>
    <w:p w14:paraId="3879CBCE" w14:textId="6E8E2101" w:rsidR="00145E1A" w:rsidRPr="00145E1A" w:rsidRDefault="00145E1A" w:rsidP="00145E1A">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812B4">
        <w:rPr>
          <w:rFonts w:ascii="AppleSystemUIFont" w:hAnsi="AppleSystemUIFont" w:cs="AppleSystemUIFont"/>
          <w:sz w:val="26"/>
          <w:szCs w:val="26"/>
        </w:rPr>
        <w:t>ADVANCE TO SLIDE</w:t>
      </w:r>
      <w:r>
        <w:rPr>
          <w:rFonts w:ascii="AppleSystemUIFont" w:hAnsi="AppleSystemUIFont" w:cs="AppleSystemUIFont"/>
          <w:sz w:val="26"/>
          <w:szCs w:val="26"/>
        </w:rPr>
        <w:t xml:space="preserve"> </w:t>
      </w:r>
      <w:r w:rsidR="00EC3AB0">
        <w:rPr>
          <w:rFonts w:ascii="AppleSystemUIFont" w:hAnsi="AppleSystemUIFont" w:cs="AppleSystemUIFont"/>
          <w:sz w:val="26"/>
          <w:szCs w:val="26"/>
        </w:rPr>
        <w:t xml:space="preserve">2 </w:t>
      </w:r>
      <w:r>
        <w:rPr>
          <w:rFonts w:ascii="AppleSystemUIFont" w:hAnsi="AppleSystemUIFont" w:cs="AppleSystemUIFont"/>
          <w:sz w:val="26"/>
          <w:szCs w:val="26"/>
        </w:rPr>
        <w:t>– popcorn icon)</w:t>
      </w:r>
    </w:p>
    <w:p w14:paraId="444F8FCD" w14:textId="46151B3E" w:rsidR="00145E1A" w:rsidRDefault="00145E1A"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We picked movies as a topic since </w:t>
      </w:r>
      <w:r w:rsidR="00D676FA">
        <w:rPr>
          <w:rFonts w:ascii="AppleSystemUIFont" w:hAnsi="AppleSystemUIFont" w:cs="AppleSystemUIFont"/>
          <w:sz w:val="26"/>
          <w:szCs w:val="26"/>
        </w:rPr>
        <w:t>they’re</w:t>
      </w:r>
      <w:r>
        <w:rPr>
          <w:rFonts w:ascii="AppleSystemUIFont" w:hAnsi="AppleSystemUIFont" w:cs="AppleSystemUIFont"/>
          <w:sz w:val="26"/>
          <w:szCs w:val="26"/>
        </w:rPr>
        <w:t xml:space="preserve"> our go-to escape from the ever-present </w:t>
      </w:r>
      <w:r w:rsidR="00D676FA">
        <w:rPr>
          <w:rFonts w:ascii="AppleSystemUIFont" w:hAnsi="AppleSystemUIFont" w:cs="AppleSystemUIFont"/>
          <w:sz w:val="26"/>
          <w:szCs w:val="26"/>
        </w:rPr>
        <w:t>pandemic</w:t>
      </w:r>
      <w:r>
        <w:rPr>
          <w:rFonts w:ascii="AppleSystemUIFont" w:hAnsi="AppleSystemUIFont" w:cs="AppleSystemUIFont"/>
          <w:sz w:val="26"/>
          <w:szCs w:val="26"/>
        </w:rPr>
        <w:t xml:space="preserve">. </w:t>
      </w:r>
    </w:p>
    <w:p w14:paraId="7F083E16" w14:textId="77777777" w:rsidR="00D676FA" w:rsidRDefault="00D676FA" w:rsidP="0011298B">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w:t>
      </w:r>
      <w:r w:rsidR="00145E1A">
        <w:rPr>
          <w:rFonts w:ascii="AppleSystemUIFont" w:hAnsi="AppleSystemUIFont" w:cs="AppleSystemUIFont"/>
          <w:sz w:val="26"/>
          <w:szCs w:val="26"/>
        </w:rPr>
        <w:t xml:space="preserve">treaming services use data modeling to </w:t>
      </w:r>
      <w:r>
        <w:rPr>
          <w:rFonts w:ascii="AppleSystemUIFont" w:hAnsi="AppleSystemUIFont" w:cs="AppleSystemUIFont"/>
          <w:sz w:val="26"/>
          <w:szCs w:val="26"/>
        </w:rPr>
        <w:t>suggest</w:t>
      </w:r>
      <w:r w:rsidR="00145E1A">
        <w:rPr>
          <w:rFonts w:ascii="AppleSystemUIFont" w:hAnsi="AppleSystemUIFont" w:cs="AppleSystemUIFont"/>
          <w:sz w:val="26"/>
          <w:szCs w:val="26"/>
        </w:rPr>
        <w:t xml:space="preserve"> what to watch next</w:t>
      </w:r>
      <w:r>
        <w:rPr>
          <w:rFonts w:ascii="AppleSystemUIFont" w:hAnsi="AppleSystemUIFont" w:cs="AppleSystemUIFont"/>
          <w:sz w:val="26"/>
          <w:szCs w:val="26"/>
        </w:rPr>
        <w:t xml:space="preserve"> and </w:t>
      </w:r>
      <w:r w:rsidR="00145E1A">
        <w:rPr>
          <w:rFonts w:ascii="AppleSystemUIFont" w:hAnsi="AppleSystemUIFont" w:cs="AppleSystemUIFont"/>
          <w:sz w:val="26"/>
          <w:szCs w:val="26"/>
        </w:rPr>
        <w:t xml:space="preserve">we wondered </w:t>
      </w:r>
    </w:p>
    <w:p w14:paraId="5F86CFBE" w14:textId="32AD736A" w:rsidR="00F15B19" w:rsidRPr="0011298B" w:rsidRDefault="00D676FA" w:rsidP="0011298B">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w:t>
      </w:r>
      <w:r w:rsidR="00145E1A">
        <w:rPr>
          <w:rFonts w:ascii="AppleSystemUIFont" w:hAnsi="AppleSystemUIFont" w:cs="AppleSystemUIFont"/>
          <w:sz w:val="26"/>
          <w:szCs w:val="26"/>
        </w:rPr>
        <w:t xml:space="preserve">ho’s using data to determine what </w:t>
      </w:r>
      <w:r>
        <w:rPr>
          <w:rFonts w:ascii="AppleSystemUIFont" w:hAnsi="AppleSystemUIFont" w:cs="AppleSystemUIFont"/>
          <w:sz w:val="26"/>
          <w:szCs w:val="26"/>
        </w:rPr>
        <w:t xml:space="preserve">to </w:t>
      </w:r>
      <w:r w:rsidR="00145E1A">
        <w:rPr>
          <w:rFonts w:ascii="AppleSystemUIFont" w:hAnsi="AppleSystemUIFont" w:cs="AppleSystemUIFont"/>
          <w:sz w:val="26"/>
          <w:szCs w:val="26"/>
        </w:rPr>
        <w:t>make next</w:t>
      </w:r>
      <w:r>
        <w:rPr>
          <w:rFonts w:ascii="AppleSystemUIFont" w:hAnsi="AppleSystemUIFont" w:cs="AppleSystemUIFont"/>
          <w:sz w:val="26"/>
          <w:szCs w:val="26"/>
        </w:rPr>
        <w:t>?!</w:t>
      </w:r>
    </w:p>
    <w:p w14:paraId="57F84FC2" w14:textId="1085F93F" w:rsidR="00145E1A" w:rsidRDefault="00145E1A" w:rsidP="00C50230">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812B4">
        <w:rPr>
          <w:rFonts w:ascii="AppleSystemUIFont" w:hAnsi="AppleSystemUIFont" w:cs="AppleSystemUIFont"/>
          <w:sz w:val="26"/>
          <w:szCs w:val="26"/>
        </w:rPr>
        <w:t xml:space="preserve">ADVANCE TO SLIDE </w:t>
      </w:r>
      <w:r>
        <w:rPr>
          <w:rFonts w:ascii="AppleSystemUIFont" w:hAnsi="AppleSystemUIFont" w:cs="AppleSystemUIFont"/>
          <w:sz w:val="26"/>
          <w:szCs w:val="26"/>
        </w:rPr>
        <w:t>3</w:t>
      </w:r>
      <w:r w:rsidR="00EC3AB0">
        <w:rPr>
          <w:rFonts w:ascii="AppleSystemUIFont" w:hAnsi="AppleSystemUIFont" w:cs="AppleSystemUIFont"/>
          <w:sz w:val="26"/>
          <w:szCs w:val="26"/>
        </w:rPr>
        <w:t xml:space="preserve"> - </w:t>
      </w:r>
      <w:r>
        <w:rPr>
          <w:rFonts w:ascii="AppleSystemUIFont" w:hAnsi="AppleSystemUIFont" w:cs="AppleSystemUIFont"/>
          <w:sz w:val="26"/>
          <w:szCs w:val="26"/>
        </w:rPr>
        <w:t>white page on orange background)</w:t>
      </w:r>
    </w:p>
    <w:p w14:paraId="5CFF9DEF" w14:textId="77777777" w:rsidR="0011298B" w:rsidRDefault="0011298B"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Introducing Movie MARK, a startup movie data company seeking funding.</w:t>
      </w:r>
    </w:p>
    <w:p w14:paraId="5DE79ABC" w14:textId="77777777" w:rsidR="00D676FA" w:rsidRDefault="00F15B19"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The Movie MARK team is comprised of Maggie, Andrew, Rose, and Kathy and we chose to answer the question- </w:t>
      </w:r>
    </w:p>
    <w:p w14:paraId="51DCA0D6" w14:textId="433185D2" w:rsidR="00F15B19" w:rsidRDefault="00F15B19"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what makes a movie successful?</w:t>
      </w:r>
    </w:p>
    <w:p w14:paraId="1EE1B263" w14:textId="662143D5" w:rsidR="00145E1A" w:rsidRDefault="00145E1A" w:rsidP="00C50230">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812B4">
        <w:rPr>
          <w:rFonts w:ascii="AppleSystemUIFont" w:hAnsi="AppleSystemUIFont" w:cs="AppleSystemUIFont"/>
          <w:sz w:val="26"/>
          <w:szCs w:val="26"/>
        </w:rPr>
        <w:t xml:space="preserve">ADVANCE TO SLIDE </w:t>
      </w:r>
      <w:r>
        <w:rPr>
          <w:rFonts w:ascii="AppleSystemUIFont" w:hAnsi="AppleSystemUIFont" w:cs="AppleSystemUIFont"/>
          <w:sz w:val="26"/>
          <w:szCs w:val="26"/>
        </w:rPr>
        <w:t xml:space="preserve">4 </w:t>
      </w:r>
      <w:r w:rsidR="00EC3AB0">
        <w:rPr>
          <w:rFonts w:ascii="AppleSystemUIFont" w:hAnsi="AppleSystemUIFont" w:cs="AppleSystemUIFont"/>
          <w:sz w:val="26"/>
          <w:szCs w:val="26"/>
        </w:rPr>
        <w:t xml:space="preserve">- </w:t>
      </w:r>
      <w:r>
        <w:rPr>
          <w:rFonts w:ascii="AppleSystemUIFont" w:hAnsi="AppleSystemUIFont" w:cs="AppleSystemUIFont"/>
          <w:sz w:val="26"/>
          <w:szCs w:val="26"/>
        </w:rPr>
        <w:t>black slide with white/orange text)</w:t>
      </w:r>
    </w:p>
    <w:p w14:paraId="18131267" w14:textId="19CEE288" w:rsidR="00F15B19" w:rsidRDefault="00F15B19"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But first we must define movie success</w:t>
      </w:r>
    </w:p>
    <w:p w14:paraId="30D52E82" w14:textId="2D0C0A3B" w:rsidR="00145E1A" w:rsidRDefault="00145E1A" w:rsidP="00C50230">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812B4">
        <w:rPr>
          <w:rFonts w:ascii="AppleSystemUIFont" w:hAnsi="AppleSystemUIFont" w:cs="AppleSystemUIFont"/>
          <w:sz w:val="26"/>
          <w:szCs w:val="26"/>
        </w:rPr>
        <w:t xml:space="preserve">ADVANCE TO SLIDE </w:t>
      </w:r>
      <w:r>
        <w:rPr>
          <w:rFonts w:ascii="AppleSystemUIFont" w:hAnsi="AppleSystemUIFont" w:cs="AppleSystemUIFont"/>
          <w:sz w:val="26"/>
          <w:szCs w:val="26"/>
        </w:rPr>
        <w:t xml:space="preserve">5 </w:t>
      </w:r>
      <w:r w:rsidR="00EC3AB0">
        <w:rPr>
          <w:rFonts w:ascii="AppleSystemUIFont" w:hAnsi="AppleSystemUIFont" w:cs="AppleSystemUIFont"/>
          <w:sz w:val="26"/>
          <w:szCs w:val="26"/>
        </w:rPr>
        <w:t xml:space="preserve">- </w:t>
      </w:r>
      <w:r w:rsidR="00D676FA">
        <w:rPr>
          <w:rFonts w:ascii="AppleSystemUIFont" w:hAnsi="AppleSystemUIFont" w:cs="AppleSystemUIFont"/>
          <w:sz w:val="26"/>
          <w:szCs w:val="26"/>
        </w:rPr>
        <w:t>O</w:t>
      </w:r>
      <w:r>
        <w:rPr>
          <w:rFonts w:ascii="AppleSystemUIFont" w:hAnsi="AppleSystemUIFont" w:cs="AppleSystemUIFont"/>
          <w:sz w:val="26"/>
          <w:szCs w:val="26"/>
        </w:rPr>
        <w:t>scar award)</w:t>
      </w:r>
    </w:p>
    <w:p w14:paraId="2FF3AB08" w14:textId="77777777" w:rsidR="00D676FA" w:rsidRDefault="00F15B19"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For our purposes, we consider a successful movie as one that is </w:t>
      </w:r>
    </w:p>
    <w:p w14:paraId="035C8870" w14:textId="4184EDD3" w:rsidR="00D676FA" w:rsidRDefault="00D676FA" w:rsidP="00D676FA">
      <w:pPr>
        <w:pStyle w:val="ListParagraph"/>
        <w:numPr>
          <w:ilvl w:val="2"/>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P</w:t>
      </w:r>
      <w:r w:rsidR="00F15B19">
        <w:rPr>
          <w:rFonts w:ascii="AppleSystemUIFont" w:hAnsi="AppleSystemUIFont" w:cs="AppleSystemUIFont"/>
          <w:sz w:val="26"/>
          <w:szCs w:val="26"/>
        </w:rPr>
        <w:t>opular</w:t>
      </w:r>
    </w:p>
    <w:p w14:paraId="15D2AFF7" w14:textId="1E28AB31" w:rsidR="00D676FA" w:rsidRDefault="00D676FA" w:rsidP="00D676FA">
      <w:pPr>
        <w:pStyle w:val="ListParagraph"/>
        <w:numPr>
          <w:ilvl w:val="2"/>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P</w:t>
      </w:r>
      <w:r w:rsidR="00F15B19">
        <w:rPr>
          <w:rFonts w:ascii="AppleSystemUIFont" w:hAnsi="AppleSystemUIFont" w:cs="AppleSystemUIFont"/>
          <w:sz w:val="26"/>
          <w:szCs w:val="26"/>
        </w:rPr>
        <w:t>rofitable</w:t>
      </w:r>
    </w:p>
    <w:p w14:paraId="2EB5B909" w14:textId="22D3DEBB" w:rsidR="00F15B19" w:rsidRDefault="00D676FA" w:rsidP="00D676FA">
      <w:pPr>
        <w:pStyle w:val="ListParagraph"/>
        <w:numPr>
          <w:ilvl w:val="2"/>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And p</w:t>
      </w:r>
      <w:r w:rsidR="00F15B19">
        <w:rPr>
          <w:rFonts w:ascii="AppleSystemUIFont" w:hAnsi="AppleSystemUIFont" w:cs="AppleSystemUIFont"/>
          <w:sz w:val="26"/>
          <w:szCs w:val="26"/>
        </w:rPr>
        <w:t>erhaps</w:t>
      </w:r>
      <w:r>
        <w:rPr>
          <w:rFonts w:ascii="AppleSystemUIFont" w:hAnsi="AppleSystemUIFont" w:cs="AppleSystemUIFont"/>
          <w:sz w:val="26"/>
          <w:szCs w:val="26"/>
        </w:rPr>
        <w:t xml:space="preserve"> </w:t>
      </w:r>
      <w:r w:rsidR="00F15B19">
        <w:rPr>
          <w:rFonts w:ascii="AppleSystemUIFont" w:hAnsi="AppleSystemUIFont" w:cs="AppleSystemUIFont"/>
          <w:sz w:val="26"/>
          <w:szCs w:val="26"/>
        </w:rPr>
        <w:t>won notoriety through industry awards.</w:t>
      </w:r>
    </w:p>
    <w:p w14:paraId="44D83D2A" w14:textId="36AF4D93" w:rsidR="00F15B19" w:rsidRDefault="00F15B19" w:rsidP="00F15B19">
      <w:pPr>
        <w:autoSpaceDE w:val="0"/>
        <w:autoSpaceDN w:val="0"/>
        <w:adjustRightInd w:val="0"/>
        <w:rPr>
          <w:rFonts w:ascii="AppleSystemUIFont" w:hAnsi="AppleSystemUIFont" w:cs="AppleSystemUIFont"/>
          <w:sz w:val="26"/>
          <w:szCs w:val="26"/>
        </w:rPr>
      </w:pPr>
    </w:p>
    <w:p w14:paraId="7E3FC7A8" w14:textId="5D3E283B" w:rsidR="00F15B19" w:rsidRPr="00803ECC" w:rsidRDefault="00C50230" w:rsidP="00F15B19">
      <w:pPr>
        <w:autoSpaceDE w:val="0"/>
        <w:autoSpaceDN w:val="0"/>
        <w:adjustRightInd w:val="0"/>
        <w:rPr>
          <w:rFonts w:ascii="AppleSystemUIFont" w:hAnsi="AppleSystemUIFont" w:cs="AppleSystemUIFont"/>
          <w:b/>
          <w:bCs/>
          <w:sz w:val="26"/>
          <w:szCs w:val="26"/>
        </w:rPr>
      </w:pPr>
      <w:r w:rsidRPr="00803ECC">
        <w:rPr>
          <w:rFonts w:ascii="AppleSystemUIFont" w:hAnsi="AppleSystemUIFont" w:cs="AppleSystemUIFont"/>
          <w:b/>
          <w:bCs/>
          <w:sz w:val="26"/>
          <w:szCs w:val="26"/>
        </w:rPr>
        <w:t>CHARACTERS</w:t>
      </w:r>
    </w:p>
    <w:p w14:paraId="370B8D21" w14:textId="515C93B7" w:rsidR="006A3C27" w:rsidRDefault="006A3C27" w:rsidP="00F15B1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C50230">
        <w:rPr>
          <w:rFonts w:ascii="AppleSystemUIFont" w:hAnsi="AppleSystemUIFont" w:cs="AppleSystemUIFont"/>
          <w:sz w:val="26"/>
          <w:szCs w:val="26"/>
        </w:rPr>
        <w:t xml:space="preserve">Maggie - </w:t>
      </w:r>
      <w:r>
        <w:rPr>
          <w:rFonts w:ascii="AppleSystemUIFont" w:hAnsi="AppleSystemUIFont" w:cs="AppleSystemUIFont"/>
          <w:sz w:val="26"/>
          <w:szCs w:val="26"/>
        </w:rPr>
        <w:t xml:space="preserve">slides </w:t>
      </w:r>
      <w:r w:rsidR="00803ECC">
        <w:rPr>
          <w:rFonts w:ascii="AppleSystemUIFont" w:hAnsi="AppleSystemUIFont" w:cs="AppleSystemUIFont"/>
          <w:sz w:val="26"/>
          <w:szCs w:val="26"/>
        </w:rPr>
        <w:t>6</w:t>
      </w:r>
      <w:r>
        <w:rPr>
          <w:rFonts w:ascii="AppleSystemUIFont" w:hAnsi="AppleSystemUIFont" w:cs="AppleSystemUIFont"/>
          <w:sz w:val="26"/>
          <w:szCs w:val="26"/>
        </w:rPr>
        <w:t>-</w:t>
      </w:r>
      <w:r w:rsidR="00803ECC">
        <w:rPr>
          <w:rFonts w:ascii="AppleSystemUIFont" w:hAnsi="AppleSystemUIFont" w:cs="AppleSystemUIFont"/>
          <w:sz w:val="26"/>
          <w:szCs w:val="26"/>
        </w:rPr>
        <w:t>9</w:t>
      </w:r>
      <w:r>
        <w:rPr>
          <w:rFonts w:ascii="AppleSystemUIFont" w:hAnsi="AppleSystemUIFont" w:cs="AppleSystemUIFont"/>
          <w:sz w:val="26"/>
          <w:szCs w:val="26"/>
        </w:rPr>
        <w:t>)</w:t>
      </w:r>
    </w:p>
    <w:p w14:paraId="679BC60B" w14:textId="1C497F0A" w:rsidR="00145E1A" w:rsidRPr="00145E1A" w:rsidRDefault="00145E1A" w:rsidP="00145E1A">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812B4">
        <w:rPr>
          <w:rFonts w:ascii="AppleSystemUIFont" w:hAnsi="AppleSystemUIFont" w:cs="AppleSystemUIFont"/>
          <w:sz w:val="26"/>
          <w:szCs w:val="26"/>
        </w:rPr>
        <w:t xml:space="preserve">ADVANCE TO SLIDE </w:t>
      </w:r>
      <w:r>
        <w:rPr>
          <w:rFonts w:ascii="AppleSystemUIFont" w:hAnsi="AppleSystemUIFont" w:cs="AppleSystemUIFont"/>
          <w:sz w:val="26"/>
          <w:szCs w:val="26"/>
        </w:rPr>
        <w:t xml:space="preserve">6 </w:t>
      </w:r>
      <w:r w:rsidR="00EC3AB0">
        <w:rPr>
          <w:rFonts w:ascii="AppleSystemUIFont" w:hAnsi="AppleSystemUIFont" w:cs="AppleSystemUIFont"/>
          <w:sz w:val="26"/>
          <w:szCs w:val="26"/>
        </w:rPr>
        <w:t xml:space="preserve">- </w:t>
      </w:r>
      <w:r>
        <w:rPr>
          <w:rFonts w:ascii="AppleSystemUIFont" w:hAnsi="AppleSystemUIFont" w:cs="AppleSystemUIFont"/>
          <w:sz w:val="26"/>
          <w:szCs w:val="26"/>
        </w:rPr>
        <w:t>Ellen Ripley)</w:t>
      </w:r>
    </w:p>
    <w:p w14:paraId="5642F32A" w14:textId="6B68FC1F" w:rsidR="00145E1A" w:rsidRPr="00145E1A" w:rsidRDefault="00F15B19"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Before we dive into our data, let’s meet our stakeholder</w:t>
      </w:r>
      <w:r w:rsidR="00D676FA">
        <w:rPr>
          <w:rFonts w:ascii="AppleSystemUIFont" w:hAnsi="AppleSystemUIFont" w:cs="AppleSystemUIFont"/>
          <w:sz w:val="26"/>
          <w:szCs w:val="26"/>
        </w:rPr>
        <w:t>s</w:t>
      </w:r>
    </w:p>
    <w:p w14:paraId="38649117" w14:textId="77777777" w:rsidR="00D676FA" w:rsidRDefault="00F15B19"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Meet Ellen. </w:t>
      </w:r>
    </w:p>
    <w:p w14:paraId="75F6DF96" w14:textId="294736A6" w:rsidR="00F15B19" w:rsidRDefault="00D676FA"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She’s</w:t>
      </w:r>
      <w:r w:rsidR="00F15B19">
        <w:rPr>
          <w:rFonts w:ascii="AppleSystemUIFont" w:hAnsi="AppleSystemUIFont" w:cs="AppleSystemUIFont"/>
          <w:sz w:val="26"/>
          <w:szCs w:val="26"/>
        </w:rPr>
        <w:t xml:space="preserve"> is launching </w:t>
      </w:r>
      <w:r w:rsidR="00145E1A">
        <w:rPr>
          <w:rFonts w:ascii="AppleSystemUIFont" w:hAnsi="AppleSystemUIFont" w:cs="AppleSystemUIFont"/>
          <w:sz w:val="26"/>
          <w:szCs w:val="26"/>
        </w:rPr>
        <w:t>a</w:t>
      </w:r>
      <w:r w:rsidR="00F15B19">
        <w:rPr>
          <w:rFonts w:ascii="AppleSystemUIFont" w:hAnsi="AppleSystemUIFont" w:cs="AppleSystemUIFont"/>
          <w:sz w:val="26"/>
          <w:szCs w:val="26"/>
        </w:rPr>
        <w:t xml:space="preserve"> streaming service and </w:t>
      </w:r>
      <w:r w:rsidR="00145E1A">
        <w:rPr>
          <w:rFonts w:ascii="AppleSystemUIFont" w:hAnsi="AppleSystemUIFont" w:cs="AppleSystemUIFont"/>
          <w:sz w:val="26"/>
          <w:szCs w:val="26"/>
        </w:rPr>
        <w:t>wants to</w:t>
      </w:r>
      <w:r w:rsidR="00F15B19">
        <w:rPr>
          <w:rFonts w:ascii="AppleSystemUIFont" w:hAnsi="AppleSystemUIFont" w:cs="AppleSystemUIFont"/>
          <w:sz w:val="26"/>
          <w:szCs w:val="26"/>
        </w:rPr>
        <w:t xml:space="preserve"> make sure she’s </w:t>
      </w:r>
      <w:r w:rsidR="00145E1A">
        <w:rPr>
          <w:rFonts w:ascii="AppleSystemUIFont" w:hAnsi="AppleSystemUIFont" w:cs="AppleSystemUIFont"/>
          <w:sz w:val="26"/>
          <w:szCs w:val="26"/>
        </w:rPr>
        <w:t xml:space="preserve">delivering what her </w:t>
      </w:r>
      <w:r w:rsidR="006A3C27">
        <w:rPr>
          <w:rFonts w:ascii="AppleSystemUIFont" w:hAnsi="AppleSystemUIFont" w:cs="AppleSystemUIFont"/>
          <w:sz w:val="26"/>
          <w:szCs w:val="26"/>
        </w:rPr>
        <w:t>audiences</w:t>
      </w:r>
      <w:r w:rsidR="00145E1A">
        <w:rPr>
          <w:rFonts w:ascii="AppleSystemUIFont" w:hAnsi="AppleSystemUIFont" w:cs="AppleSystemUIFont"/>
          <w:sz w:val="26"/>
          <w:szCs w:val="26"/>
        </w:rPr>
        <w:t xml:space="preserve"> want</w:t>
      </w:r>
      <w:r w:rsidR="006A3C27">
        <w:rPr>
          <w:rFonts w:ascii="AppleSystemUIFont" w:hAnsi="AppleSystemUIFont" w:cs="AppleSystemUIFont"/>
          <w:sz w:val="26"/>
          <w:szCs w:val="26"/>
        </w:rPr>
        <w:t xml:space="preserve"> and maximiz</w:t>
      </w:r>
      <w:r w:rsidR="00145E1A">
        <w:rPr>
          <w:rFonts w:ascii="AppleSystemUIFont" w:hAnsi="AppleSystemUIFont" w:cs="AppleSystemUIFont"/>
          <w:sz w:val="26"/>
          <w:szCs w:val="26"/>
        </w:rPr>
        <w:t>ing</w:t>
      </w:r>
      <w:r w:rsidR="006A3C27">
        <w:rPr>
          <w:rFonts w:ascii="AppleSystemUIFont" w:hAnsi="AppleSystemUIFont" w:cs="AppleSystemUIFont"/>
          <w:sz w:val="26"/>
          <w:szCs w:val="26"/>
        </w:rPr>
        <w:t xml:space="preserve"> her </w:t>
      </w:r>
      <w:r>
        <w:rPr>
          <w:rFonts w:ascii="AppleSystemUIFont" w:hAnsi="AppleSystemUIFont" w:cs="AppleSystemUIFont"/>
          <w:sz w:val="26"/>
          <w:szCs w:val="26"/>
        </w:rPr>
        <w:t>capital</w:t>
      </w:r>
      <w:r w:rsidR="006A3C27">
        <w:rPr>
          <w:rFonts w:ascii="AppleSystemUIFont" w:hAnsi="AppleSystemUIFont" w:cs="AppleSystemUIFont"/>
          <w:sz w:val="26"/>
          <w:szCs w:val="26"/>
        </w:rPr>
        <w:t>.</w:t>
      </w:r>
    </w:p>
    <w:p w14:paraId="241C20D5" w14:textId="44713FC6" w:rsidR="00145E1A" w:rsidRDefault="00145E1A" w:rsidP="00F15B19">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812B4">
        <w:rPr>
          <w:rFonts w:ascii="AppleSystemUIFont" w:hAnsi="AppleSystemUIFont" w:cs="AppleSystemUIFont"/>
          <w:sz w:val="26"/>
          <w:szCs w:val="26"/>
        </w:rPr>
        <w:t xml:space="preserve">ADVANCE TO SLIDE </w:t>
      </w:r>
      <w:r>
        <w:rPr>
          <w:rFonts w:ascii="AppleSystemUIFont" w:hAnsi="AppleSystemUIFont" w:cs="AppleSystemUIFont"/>
          <w:sz w:val="26"/>
          <w:szCs w:val="26"/>
        </w:rPr>
        <w:t xml:space="preserve">7 </w:t>
      </w:r>
      <w:r w:rsidR="00EC3AB0">
        <w:rPr>
          <w:rFonts w:ascii="AppleSystemUIFont" w:hAnsi="AppleSystemUIFont" w:cs="AppleSystemUIFont"/>
          <w:sz w:val="26"/>
          <w:szCs w:val="26"/>
        </w:rPr>
        <w:t xml:space="preserve">- </w:t>
      </w:r>
      <w:r>
        <w:rPr>
          <w:rFonts w:ascii="AppleSystemUIFont" w:hAnsi="AppleSystemUIFont" w:cs="AppleSystemUIFont"/>
          <w:sz w:val="26"/>
          <w:szCs w:val="26"/>
        </w:rPr>
        <w:t>Sam)</w:t>
      </w:r>
    </w:p>
    <w:p w14:paraId="56CE5940" w14:textId="77777777" w:rsidR="00D676FA" w:rsidRDefault="00F15B19"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Meet Sam. </w:t>
      </w:r>
    </w:p>
    <w:p w14:paraId="3028D5D6" w14:textId="77777777" w:rsidR="00D676FA" w:rsidRDefault="00F15B19"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He got a few promotions and is now an </w:t>
      </w:r>
      <w:r w:rsidR="006A3C27">
        <w:rPr>
          <w:rFonts w:ascii="AppleSystemUIFont" w:hAnsi="AppleSystemUIFont" w:cs="AppleSystemUIFont"/>
          <w:sz w:val="26"/>
          <w:szCs w:val="26"/>
        </w:rPr>
        <w:t>up-and-coming</w:t>
      </w:r>
      <w:r>
        <w:rPr>
          <w:rFonts w:ascii="AppleSystemUIFont" w:hAnsi="AppleSystemUIFont" w:cs="AppleSystemUIFont"/>
          <w:sz w:val="26"/>
          <w:szCs w:val="26"/>
        </w:rPr>
        <w:t xml:space="preserve"> movie exec </w:t>
      </w:r>
      <w:r w:rsidR="00145E1A">
        <w:rPr>
          <w:rFonts w:ascii="AppleSystemUIFont" w:hAnsi="AppleSystemUIFont" w:cs="AppleSystemUIFont"/>
          <w:sz w:val="26"/>
          <w:szCs w:val="26"/>
        </w:rPr>
        <w:t xml:space="preserve">ready </w:t>
      </w:r>
      <w:r>
        <w:rPr>
          <w:rFonts w:ascii="AppleSystemUIFont" w:hAnsi="AppleSystemUIFont" w:cs="AppleSystemUIFont"/>
          <w:sz w:val="26"/>
          <w:szCs w:val="26"/>
        </w:rPr>
        <w:t>to launch the next blockbuster hit</w:t>
      </w:r>
      <w:r w:rsidR="00145E1A">
        <w:rPr>
          <w:rFonts w:ascii="AppleSystemUIFont" w:hAnsi="AppleSystemUIFont" w:cs="AppleSystemUIFont"/>
          <w:sz w:val="26"/>
          <w:szCs w:val="26"/>
        </w:rPr>
        <w:t>.</w:t>
      </w:r>
      <w:r>
        <w:rPr>
          <w:rFonts w:ascii="AppleSystemUIFont" w:hAnsi="AppleSystemUIFont" w:cs="AppleSystemUIFont"/>
          <w:sz w:val="26"/>
          <w:szCs w:val="26"/>
        </w:rPr>
        <w:t xml:space="preserve"> </w:t>
      </w:r>
    </w:p>
    <w:p w14:paraId="1D56238A" w14:textId="4542D66C" w:rsidR="00F15B19" w:rsidRDefault="006A3C27"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He thinks Movie MARK</w:t>
      </w:r>
      <w:r w:rsidR="00803ECC">
        <w:rPr>
          <w:rFonts w:ascii="AppleSystemUIFont" w:hAnsi="AppleSystemUIFont" w:cs="AppleSystemUIFont"/>
          <w:sz w:val="26"/>
          <w:szCs w:val="26"/>
        </w:rPr>
        <w:t>®</w:t>
      </w:r>
      <w:r>
        <w:rPr>
          <w:rFonts w:ascii="AppleSystemUIFont" w:hAnsi="AppleSystemUIFont" w:cs="AppleSystemUIFont"/>
          <w:sz w:val="26"/>
          <w:szCs w:val="26"/>
        </w:rPr>
        <w:t xml:space="preserve"> can give his studio a competitive edge.</w:t>
      </w:r>
    </w:p>
    <w:p w14:paraId="21F38AA6" w14:textId="2454CD65" w:rsidR="00145E1A" w:rsidRDefault="00145E1A" w:rsidP="00F15B19">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812B4">
        <w:rPr>
          <w:rFonts w:ascii="AppleSystemUIFont" w:hAnsi="AppleSystemUIFont" w:cs="AppleSystemUIFont"/>
          <w:sz w:val="26"/>
          <w:szCs w:val="26"/>
        </w:rPr>
        <w:t xml:space="preserve">ADVANCE TO SLIDE </w:t>
      </w:r>
      <w:r>
        <w:rPr>
          <w:rFonts w:ascii="AppleSystemUIFont" w:hAnsi="AppleSystemUIFont" w:cs="AppleSystemUIFont"/>
          <w:sz w:val="26"/>
          <w:szCs w:val="26"/>
        </w:rPr>
        <w:t xml:space="preserve">8 </w:t>
      </w:r>
      <w:r w:rsidR="00EC3AB0">
        <w:rPr>
          <w:rFonts w:ascii="AppleSystemUIFont" w:hAnsi="AppleSystemUIFont" w:cs="AppleSystemUIFont"/>
          <w:sz w:val="26"/>
          <w:szCs w:val="26"/>
        </w:rPr>
        <w:t xml:space="preserve">- </w:t>
      </w:r>
      <w:r>
        <w:rPr>
          <w:rFonts w:ascii="AppleSystemUIFont" w:hAnsi="AppleSystemUIFont" w:cs="AppleSystemUIFont"/>
          <w:sz w:val="26"/>
          <w:szCs w:val="26"/>
        </w:rPr>
        <w:t>Steel)</w:t>
      </w:r>
    </w:p>
    <w:p w14:paraId="032E5E42" w14:textId="77777777" w:rsidR="00D676FA" w:rsidRDefault="006A3C27"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Last but not least, meet Steel. </w:t>
      </w:r>
    </w:p>
    <w:p w14:paraId="2B011509" w14:textId="78B86D3F" w:rsidR="00145E1A" w:rsidRDefault="006A3C27"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 xml:space="preserve">His lovely new bundle of joy means his time is </w:t>
      </w:r>
      <w:r w:rsidR="00D676FA">
        <w:rPr>
          <w:rFonts w:ascii="AppleSystemUIFont" w:hAnsi="AppleSystemUIFont" w:cs="AppleSystemUIFont"/>
          <w:sz w:val="26"/>
          <w:szCs w:val="26"/>
        </w:rPr>
        <w:t xml:space="preserve">very </w:t>
      </w:r>
      <w:r>
        <w:rPr>
          <w:rFonts w:ascii="AppleSystemUIFont" w:hAnsi="AppleSystemUIFont" w:cs="AppleSystemUIFont"/>
          <w:sz w:val="26"/>
          <w:szCs w:val="26"/>
        </w:rPr>
        <w:t>limited</w:t>
      </w:r>
      <w:r w:rsidR="00145E1A">
        <w:rPr>
          <w:rFonts w:ascii="AppleSystemUIFont" w:hAnsi="AppleSystemUIFont" w:cs="AppleSystemUIFont"/>
          <w:sz w:val="26"/>
          <w:szCs w:val="26"/>
        </w:rPr>
        <w:t xml:space="preserve">. </w:t>
      </w:r>
    </w:p>
    <w:p w14:paraId="55C809FD" w14:textId="1EFFB0CA" w:rsidR="006A3C27" w:rsidRDefault="00145E1A"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B</w:t>
      </w:r>
      <w:r w:rsidR="006A3C27">
        <w:rPr>
          <w:rFonts w:ascii="AppleSystemUIFont" w:hAnsi="AppleSystemUIFont" w:cs="AppleSystemUIFont"/>
          <w:sz w:val="26"/>
          <w:szCs w:val="26"/>
        </w:rPr>
        <w:t xml:space="preserve">eing </w:t>
      </w:r>
      <w:r>
        <w:rPr>
          <w:rFonts w:ascii="AppleSystemUIFont" w:hAnsi="AppleSystemUIFont" w:cs="AppleSystemUIFont"/>
          <w:sz w:val="26"/>
          <w:szCs w:val="26"/>
        </w:rPr>
        <w:t>a big</w:t>
      </w:r>
      <w:r w:rsidR="006A3C27">
        <w:rPr>
          <w:rFonts w:ascii="AppleSystemUIFont" w:hAnsi="AppleSystemUIFont" w:cs="AppleSystemUIFont"/>
          <w:sz w:val="26"/>
          <w:szCs w:val="26"/>
        </w:rPr>
        <w:t xml:space="preserve"> movie enthusiast, he want</w:t>
      </w:r>
      <w:r>
        <w:rPr>
          <w:rFonts w:ascii="AppleSystemUIFont" w:hAnsi="AppleSystemUIFont" w:cs="AppleSystemUIFont"/>
          <w:sz w:val="26"/>
          <w:szCs w:val="26"/>
        </w:rPr>
        <w:t>s</w:t>
      </w:r>
      <w:r w:rsidR="006A3C27">
        <w:rPr>
          <w:rFonts w:ascii="AppleSystemUIFont" w:hAnsi="AppleSystemUIFont" w:cs="AppleSystemUIFont"/>
          <w:sz w:val="26"/>
          <w:szCs w:val="26"/>
        </w:rPr>
        <w:t xml:space="preserve"> maximize </w:t>
      </w:r>
      <w:r w:rsidR="00EC3AB0">
        <w:rPr>
          <w:rFonts w:ascii="AppleSystemUIFont" w:hAnsi="AppleSystemUIFont" w:cs="AppleSystemUIFont"/>
          <w:sz w:val="26"/>
          <w:szCs w:val="26"/>
        </w:rPr>
        <w:t xml:space="preserve">his movie watching </w:t>
      </w:r>
      <w:r w:rsidR="006A3C27">
        <w:rPr>
          <w:rFonts w:ascii="AppleSystemUIFont" w:hAnsi="AppleSystemUIFont" w:cs="AppleSystemUIFont"/>
          <w:sz w:val="26"/>
          <w:szCs w:val="26"/>
        </w:rPr>
        <w:t>time without wasting hours searching for what to watch next.</w:t>
      </w:r>
    </w:p>
    <w:p w14:paraId="522DEF57" w14:textId="2BD36B6E" w:rsidR="00EC3AB0" w:rsidRDefault="00EC3AB0" w:rsidP="00F15B19">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812B4">
        <w:rPr>
          <w:rFonts w:ascii="AppleSystemUIFont" w:hAnsi="AppleSystemUIFont" w:cs="AppleSystemUIFont"/>
          <w:sz w:val="26"/>
          <w:szCs w:val="26"/>
        </w:rPr>
        <w:t xml:space="preserve">ADVANCE TO SLIDE </w:t>
      </w:r>
      <w:r>
        <w:rPr>
          <w:rFonts w:ascii="AppleSystemUIFont" w:hAnsi="AppleSystemUIFont" w:cs="AppleSystemUIFont"/>
          <w:sz w:val="26"/>
          <w:szCs w:val="26"/>
        </w:rPr>
        <w:t>9 - spoiler alert!)</w:t>
      </w:r>
    </w:p>
    <w:p w14:paraId="3AD571AF" w14:textId="77777777" w:rsidR="00D676FA" w:rsidRDefault="00803ECC" w:rsidP="005E646C">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Spoiler alert</w:t>
      </w:r>
      <w:r w:rsidR="00D676FA">
        <w:rPr>
          <w:rFonts w:ascii="AppleSystemUIFont" w:hAnsi="AppleSystemUIFont" w:cs="AppleSystemUIFont"/>
          <w:sz w:val="26"/>
          <w:szCs w:val="26"/>
        </w:rPr>
        <w:t>!</w:t>
      </w:r>
    </w:p>
    <w:p w14:paraId="27D881DC" w14:textId="1E9EA426" w:rsidR="00EC3AB0" w:rsidRPr="00D676FA" w:rsidRDefault="00D676FA" w:rsidP="00D676FA">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O</w:t>
      </w:r>
      <w:r w:rsidR="00803ECC">
        <w:rPr>
          <w:rFonts w:ascii="AppleSystemUIFont" w:hAnsi="AppleSystemUIFont" w:cs="AppleSystemUIFont"/>
          <w:sz w:val="26"/>
          <w:szCs w:val="26"/>
        </w:rPr>
        <w:t>ur proof-of-concept machine learning model was only able to evaluate our numerical variables</w:t>
      </w:r>
      <w:r w:rsidR="00083070">
        <w:rPr>
          <w:rFonts w:ascii="AppleSystemUIFont" w:hAnsi="AppleSystemUIFont" w:cs="AppleSystemUIFont"/>
          <w:sz w:val="26"/>
          <w:szCs w:val="26"/>
        </w:rPr>
        <w:t xml:space="preserve"> around ratings</w:t>
      </w:r>
      <w:r>
        <w:rPr>
          <w:rFonts w:ascii="AppleSystemUIFont" w:hAnsi="AppleSystemUIFont" w:cs="AppleSystemUIFont"/>
          <w:sz w:val="26"/>
          <w:szCs w:val="26"/>
        </w:rPr>
        <w:t xml:space="preserve"> </w:t>
      </w:r>
      <w:r w:rsidR="00803ECC" w:rsidRPr="00D676FA">
        <w:rPr>
          <w:rFonts w:ascii="AppleSystemUIFont" w:hAnsi="AppleSystemUIFont" w:cs="AppleSystemUIFont"/>
          <w:sz w:val="26"/>
          <w:szCs w:val="26"/>
        </w:rPr>
        <w:t xml:space="preserve">prevented us from </w:t>
      </w:r>
      <w:r>
        <w:rPr>
          <w:rFonts w:ascii="AppleSystemUIFont" w:hAnsi="AppleSystemUIFont" w:cs="AppleSystemUIFont"/>
          <w:sz w:val="26"/>
          <w:szCs w:val="26"/>
        </w:rPr>
        <w:t xml:space="preserve">truly </w:t>
      </w:r>
      <w:r w:rsidR="00803ECC" w:rsidRPr="00D676FA">
        <w:rPr>
          <w:rFonts w:ascii="AppleSystemUIFont" w:hAnsi="AppleSystemUIFont" w:cs="AppleSystemUIFont"/>
          <w:sz w:val="26"/>
          <w:szCs w:val="26"/>
        </w:rPr>
        <w:t xml:space="preserve">predicting a movie’s success. </w:t>
      </w:r>
    </w:p>
    <w:p w14:paraId="2C15BF2F" w14:textId="00967A25" w:rsidR="006A3C27" w:rsidRPr="00EC3AB0" w:rsidRDefault="00803ECC" w:rsidP="005E646C">
      <w:pPr>
        <w:pStyle w:val="ListParagraph"/>
        <w:numPr>
          <w:ilvl w:val="1"/>
          <w:numId w:val="7"/>
        </w:numPr>
        <w:autoSpaceDE w:val="0"/>
        <w:autoSpaceDN w:val="0"/>
        <w:adjustRightInd w:val="0"/>
        <w:rPr>
          <w:rFonts w:ascii="AppleSystemUIFont" w:hAnsi="AppleSystemUIFont" w:cs="AppleSystemUIFont"/>
          <w:sz w:val="26"/>
          <w:szCs w:val="26"/>
        </w:rPr>
      </w:pPr>
      <w:r w:rsidRPr="00EC3AB0">
        <w:rPr>
          <w:rFonts w:ascii="AppleSystemUIFont" w:hAnsi="AppleSystemUIFont" w:cs="AppleSystemUIFont"/>
          <w:sz w:val="26"/>
          <w:szCs w:val="26"/>
        </w:rPr>
        <w:t>Let’s talk about why.</w:t>
      </w:r>
    </w:p>
    <w:p w14:paraId="47122A79" w14:textId="77777777" w:rsidR="006A3C27" w:rsidRDefault="006A3C27" w:rsidP="00F15B19">
      <w:pPr>
        <w:autoSpaceDE w:val="0"/>
        <w:autoSpaceDN w:val="0"/>
        <w:adjustRightInd w:val="0"/>
        <w:rPr>
          <w:rFonts w:ascii="AppleSystemUIFont" w:hAnsi="AppleSystemUIFont" w:cs="AppleSystemUIFont"/>
          <w:sz w:val="26"/>
          <w:szCs w:val="26"/>
        </w:rPr>
      </w:pPr>
    </w:p>
    <w:p w14:paraId="08C9879F" w14:textId="0113BE06" w:rsidR="006A3C27" w:rsidRPr="007B1127" w:rsidRDefault="00803ECC" w:rsidP="00F15B19">
      <w:pPr>
        <w:autoSpaceDE w:val="0"/>
        <w:autoSpaceDN w:val="0"/>
        <w:adjustRightInd w:val="0"/>
        <w:rPr>
          <w:rFonts w:ascii="AppleSystemUIFont" w:hAnsi="AppleSystemUIFont" w:cs="AppleSystemUIFont"/>
          <w:b/>
          <w:bCs/>
          <w:sz w:val="26"/>
          <w:szCs w:val="26"/>
        </w:rPr>
      </w:pPr>
      <w:r w:rsidRPr="007B1127">
        <w:rPr>
          <w:rFonts w:ascii="AppleSystemUIFont" w:hAnsi="AppleSystemUIFont" w:cs="AppleSystemUIFont"/>
          <w:b/>
          <w:bCs/>
          <w:sz w:val="26"/>
          <w:szCs w:val="26"/>
        </w:rPr>
        <w:t>DATA EXPLORATION</w:t>
      </w:r>
      <w:r w:rsidR="0054242E" w:rsidRPr="007B1127">
        <w:rPr>
          <w:rFonts w:ascii="AppleSystemUIFont" w:hAnsi="AppleSystemUIFont" w:cs="AppleSystemUIFont"/>
          <w:b/>
          <w:bCs/>
          <w:sz w:val="26"/>
          <w:szCs w:val="26"/>
        </w:rPr>
        <w:t xml:space="preserve"> </w:t>
      </w:r>
    </w:p>
    <w:p w14:paraId="63885FF6" w14:textId="34A41FD1" w:rsidR="00F15B19" w:rsidRDefault="006A3C27" w:rsidP="00F15B1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803ECC">
        <w:rPr>
          <w:rFonts w:ascii="AppleSystemUIFont" w:hAnsi="AppleSystemUIFont" w:cs="AppleSystemUIFont"/>
          <w:sz w:val="26"/>
          <w:szCs w:val="26"/>
        </w:rPr>
        <w:t xml:space="preserve">Rose - </w:t>
      </w:r>
      <w:r>
        <w:rPr>
          <w:rFonts w:ascii="AppleSystemUIFont" w:hAnsi="AppleSystemUIFont" w:cs="AppleSystemUIFont"/>
          <w:sz w:val="26"/>
          <w:szCs w:val="26"/>
        </w:rPr>
        <w:t>slides</w:t>
      </w:r>
      <w:r w:rsidR="00D23904">
        <w:rPr>
          <w:rFonts w:ascii="AppleSystemUIFont" w:hAnsi="AppleSystemUIFont" w:cs="AppleSystemUIFont"/>
          <w:sz w:val="26"/>
          <w:szCs w:val="26"/>
        </w:rPr>
        <w:t xml:space="preserve"> 1</w:t>
      </w:r>
      <w:r w:rsidR="00A64F5C">
        <w:rPr>
          <w:rFonts w:ascii="AppleSystemUIFont" w:hAnsi="AppleSystemUIFont" w:cs="AppleSystemUIFont"/>
          <w:sz w:val="26"/>
          <w:szCs w:val="26"/>
        </w:rPr>
        <w:t>0</w:t>
      </w:r>
      <w:r w:rsidR="00D23904">
        <w:rPr>
          <w:rFonts w:ascii="AppleSystemUIFont" w:hAnsi="AppleSystemUIFont" w:cs="AppleSystemUIFont"/>
          <w:sz w:val="26"/>
          <w:szCs w:val="26"/>
        </w:rPr>
        <w:t>-13</w:t>
      </w:r>
      <w:r>
        <w:rPr>
          <w:rFonts w:ascii="AppleSystemUIFont" w:hAnsi="AppleSystemUIFont" w:cs="AppleSystemUIFont"/>
          <w:sz w:val="26"/>
          <w:szCs w:val="26"/>
        </w:rPr>
        <w:t>)</w:t>
      </w:r>
      <w:r w:rsidR="00F15B19">
        <w:rPr>
          <w:rFonts w:ascii="AppleSystemUIFont" w:hAnsi="AppleSystemUIFont" w:cs="AppleSystemUIFont"/>
          <w:sz w:val="26"/>
          <w:szCs w:val="26"/>
        </w:rPr>
        <w:t xml:space="preserve"> </w:t>
      </w:r>
    </w:p>
    <w:p w14:paraId="5309E37C" w14:textId="233BB079" w:rsidR="00EC3AB0" w:rsidRPr="00EC3AB0" w:rsidRDefault="00EC3AB0" w:rsidP="00EC3AB0">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812B4">
        <w:rPr>
          <w:rFonts w:ascii="AppleSystemUIFont" w:hAnsi="AppleSystemUIFont" w:cs="AppleSystemUIFont"/>
          <w:sz w:val="26"/>
          <w:szCs w:val="26"/>
        </w:rPr>
        <w:t xml:space="preserve">ADVANCE TO SLIDE </w:t>
      </w:r>
      <w:r>
        <w:rPr>
          <w:rFonts w:ascii="AppleSystemUIFont" w:hAnsi="AppleSystemUIFont" w:cs="AppleSystemUIFont"/>
          <w:sz w:val="26"/>
          <w:szCs w:val="26"/>
        </w:rPr>
        <w:t>10 – orange worldwide 1970+)</w:t>
      </w:r>
    </w:p>
    <w:p w14:paraId="2F73EFFB" w14:textId="77777777" w:rsidR="0011298B" w:rsidRDefault="0011298B" w:rsidP="0011298B">
      <w:pPr>
        <w:pStyle w:val="ListParagraph"/>
        <w:numPr>
          <w:ilvl w:val="1"/>
          <w:numId w:val="7"/>
        </w:numPr>
        <w:autoSpaceDE w:val="0"/>
        <w:autoSpaceDN w:val="0"/>
        <w:adjustRightInd w:val="0"/>
        <w:rPr>
          <w:rFonts w:ascii="AppleSystemUIFont" w:hAnsi="AppleSystemUIFont" w:cs="AppleSystemUIFont"/>
          <w:sz w:val="26"/>
          <w:szCs w:val="26"/>
        </w:rPr>
      </w:pPr>
      <w:r w:rsidRPr="0011298B">
        <w:rPr>
          <w:rFonts w:ascii="AppleSystemUIFont" w:hAnsi="AppleSystemUIFont" w:cs="AppleSystemUIFont"/>
          <w:sz w:val="26"/>
          <w:szCs w:val="26"/>
        </w:rPr>
        <w:t>To help our cast of 3 movie enthusiast stakeholders, we pulled movie data from two primary sources – ‘IMDb movies.csv’ and ‘movies_metatdata.csv’ both from Kaggle.</w:t>
      </w:r>
    </w:p>
    <w:p w14:paraId="69F3BF2A" w14:textId="77777777" w:rsidR="002812B4" w:rsidRDefault="0011298B" w:rsidP="0011298B">
      <w:pPr>
        <w:pStyle w:val="ListParagraph"/>
        <w:numPr>
          <w:ilvl w:val="1"/>
          <w:numId w:val="7"/>
        </w:numPr>
        <w:autoSpaceDE w:val="0"/>
        <w:autoSpaceDN w:val="0"/>
        <w:adjustRightInd w:val="0"/>
        <w:rPr>
          <w:rFonts w:ascii="AppleSystemUIFont" w:hAnsi="AppleSystemUIFont" w:cs="AppleSystemUIFont"/>
          <w:sz w:val="26"/>
          <w:szCs w:val="26"/>
        </w:rPr>
      </w:pPr>
      <w:r w:rsidRPr="0011298B">
        <w:rPr>
          <w:rFonts w:ascii="AppleSystemUIFont" w:hAnsi="AppleSystemUIFont" w:cs="AppleSystemUIFont"/>
          <w:sz w:val="26"/>
          <w:szCs w:val="26"/>
        </w:rPr>
        <w:t>While we initially explored using a 3rd file - ‘film awards IMDb.csv’, which listed various global awards, their award’s categories and the associated winners,</w:t>
      </w:r>
      <w:r w:rsidR="002812B4">
        <w:rPr>
          <w:rFonts w:ascii="AppleSystemUIFont" w:hAnsi="AppleSystemUIFont" w:cs="AppleSystemUIFont"/>
          <w:sz w:val="26"/>
          <w:szCs w:val="26"/>
        </w:rPr>
        <w:t xml:space="preserve"> </w:t>
      </w:r>
      <w:r w:rsidRPr="0011298B">
        <w:rPr>
          <w:rFonts w:ascii="AppleSystemUIFont" w:hAnsi="AppleSystemUIFont" w:cs="AppleSystemUIFont"/>
          <w:sz w:val="26"/>
          <w:szCs w:val="26"/>
        </w:rPr>
        <w:t>but it was identified in the initial exploration of the data in the files identified two common but difficult issue when working with big data; ‘variety’ and ‘veracity’</w:t>
      </w:r>
    </w:p>
    <w:p w14:paraId="305D7F3F" w14:textId="470C0A10" w:rsidR="0011298B" w:rsidRDefault="0011298B" w:rsidP="0011298B">
      <w:pPr>
        <w:pStyle w:val="ListParagraph"/>
        <w:numPr>
          <w:ilvl w:val="1"/>
          <w:numId w:val="7"/>
        </w:numPr>
        <w:autoSpaceDE w:val="0"/>
        <w:autoSpaceDN w:val="0"/>
        <w:adjustRightInd w:val="0"/>
        <w:rPr>
          <w:rFonts w:ascii="AppleSystemUIFont" w:hAnsi="AppleSystemUIFont" w:cs="AppleSystemUIFont"/>
          <w:sz w:val="26"/>
          <w:szCs w:val="26"/>
        </w:rPr>
      </w:pPr>
      <w:r w:rsidRPr="0011298B">
        <w:rPr>
          <w:rFonts w:ascii="AppleSystemUIFont" w:hAnsi="AppleSystemUIFont" w:cs="AppleSystemUIFont"/>
          <w:sz w:val="26"/>
          <w:szCs w:val="26"/>
        </w:rPr>
        <w:t>These issues created such a large amount of scope creep, we had to make the difficult decision to eliminate the use of a third file, as cleaning our data in preparation for analysis already took us a solid 2 weeks even with the more robust IMDb and TMDB data-sets.       </w:t>
      </w:r>
    </w:p>
    <w:p w14:paraId="10364211" w14:textId="1FC22AC3" w:rsidR="002812B4" w:rsidRDefault="002812B4" w:rsidP="002812B4">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Pr>
          <w:rFonts w:ascii="AppleSystemUIFont" w:hAnsi="AppleSystemUIFont" w:cs="AppleSystemUIFont"/>
          <w:sz w:val="26"/>
          <w:szCs w:val="26"/>
        </w:rPr>
        <w:t>ADVANCE TO SLIDE</w:t>
      </w:r>
      <w:r w:rsidR="00D676FA">
        <w:rPr>
          <w:rFonts w:ascii="AppleSystemUIFont" w:hAnsi="AppleSystemUIFont" w:cs="AppleSystemUIFont"/>
          <w:sz w:val="26"/>
          <w:szCs w:val="26"/>
        </w:rPr>
        <w:t xml:space="preserve"> 11 – list of data)</w:t>
      </w:r>
    </w:p>
    <w:p w14:paraId="4375A933" w14:textId="26F49649" w:rsidR="0011298B" w:rsidRPr="002812B4" w:rsidRDefault="0011298B" w:rsidP="002812B4">
      <w:pPr>
        <w:pStyle w:val="ListParagraph"/>
        <w:numPr>
          <w:ilvl w:val="1"/>
          <w:numId w:val="7"/>
        </w:numPr>
        <w:autoSpaceDE w:val="0"/>
        <w:autoSpaceDN w:val="0"/>
        <w:adjustRightInd w:val="0"/>
        <w:rPr>
          <w:rFonts w:ascii="AppleSystemUIFont" w:hAnsi="AppleSystemUIFont" w:cs="AppleSystemUIFont"/>
          <w:sz w:val="26"/>
          <w:szCs w:val="26"/>
        </w:rPr>
      </w:pPr>
      <w:r w:rsidRPr="002812B4">
        <w:rPr>
          <w:rFonts w:ascii="AppleSystemUIFont" w:hAnsi="AppleSystemUIFont" w:cs="AppleSystemUIFont"/>
          <w:sz w:val="26"/>
          <w:szCs w:val="26"/>
        </w:rPr>
        <w:t>The files included:</w:t>
      </w:r>
    </w:p>
    <w:p w14:paraId="6A9AC578" w14:textId="03C7C652" w:rsidR="0011298B" w:rsidRPr="002812B4" w:rsidRDefault="0011298B" w:rsidP="002812B4">
      <w:pPr>
        <w:pStyle w:val="ListParagraph"/>
        <w:numPr>
          <w:ilvl w:val="2"/>
          <w:numId w:val="7"/>
        </w:numPr>
        <w:autoSpaceDE w:val="0"/>
        <w:autoSpaceDN w:val="0"/>
        <w:adjustRightInd w:val="0"/>
        <w:rPr>
          <w:rFonts w:ascii="AppleSystemUIFont" w:hAnsi="AppleSystemUIFont" w:cs="AppleSystemUIFont"/>
          <w:sz w:val="26"/>
          <w:szCs w:val="26"/>
        </w:rPr>
      </w:pPr>
      <w:r w:rsidRPr="0011298B">
        <w:rPr>
          <w:rFonts w:ascii="AppleSystemUIFont" w:hAnsi="AppleSystemUIFont" w:cs="AppleSystemUIFont"/>
          <w:sz w:val="26"/>
          <w:szCs w:val="26"/>
        </w:rPr>
        <w:t xml:space="preserve">categorical variables like ‘Directors’, ‘Actors’, ‘Genres’, ‘Producers’, </w:t>
      </w:r>
      <w:r w:rsidRPr="002812B4">
        <w:rPr>
          <w:rFonts w:ascii="AppleSystemUIFont" w:hAnsi="AppleSystemUIFont" w:cs="AppleSystemUIFont"/>
          <w:sz w:val="26"/>
          <w:szCs w:val="26"/>
        </w:rPr>
        <w:t>fields with plot</w:t>
      </w:r>
      <w:r w:rsidRPr="002812B4">
        <w:rPr>
          <w:rFonts w:ascii="Arial" w:eastAsia="Times New Roman" w:hAnsi="Arial" w:cs="Arial"/>
          <w:color w:val="D1D2D3"/>
          <w:sz w:val="23"/>
          <w:szCs w:val="23"/>
        </w:rPr>
        <w:t xml:space="preserve"> </w:t>
      </w:r>
      <w:r w:rsidRPr="002812B4">
        <w:rPr>
          <w:rFonts w:ascii="AppleSystemUIFont" w:hAnsi="AppleSystemUIFont" w:cs="AppleSystemUIFont"/>
          <w:sz w:val="26"/>
          <w:szCs w:val="26"/>
        </w:rPr>
        <w:t>keywords</w:t>
      </w:r>
    </w:p>
    <w:p w14:paraId="4E968A3F" w14:textId="77777777" w:rsidR="0011298B" w:rsidRPr="0011298B" w:rsidRDefault="0011298B" w:rsidP="002812B4">
      <w:pPr>
        <w:pStyle w:val="ListParagraph"/>
        <w:numPr>
          <w:ilvl w:val="2"/>
          <w:numId w:val="7"/>
        </w:numPr>
        <w:autoSpaceDE w:val="0"/>
        <w:autoSpaceDN w:val="0"/>
        <w:adjustRightInd w:val="0"/>
        <w:rPr>
          <w:rFonts w:ascii="AppleSystemUIFont" w:hAnsi="AppleSystemUIFont" w:cs="AppleSystemUIFont"/>
          <w:sz w:val="26"/>
          <w:szCs w:val="26"/>
        </w:rPr>
      </w:pPr>
      <w:r w:rsidRPr="0011298B">
        <w:rPr>
          <w:rFonts w:ascii="AppleSystemUIFont" w:hAnsi="AppleSystemUIFont" w:cs="AppleSystemUIFont"/>
          <w:sz w:val="26"/>
          <w:szCs w:val="26"/>
        </w:rPr>
        <w:t>fields with numeric data like ‘budget’ and ‘revenue’,</w:t>
      </w:r>
    </w:p>
    <w:p w14:paraId="0042842F" w14:textId="5906A914" w:rsidR="0011298B" w:rsidRPr="0011298B" w:rsidRDefault="00570A08" w:rsidP="002812B4">
      <w:pPr>
        <w:pStyle w:val="ListParagraph"/>
        <w:numPr>
          <w:ilvl w:val="2"/>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w:t>
      </w:r>
      <w:r w:rsidR="0011298B" w:rsidRPr="0011298B">
        <w:rPr>
          <w:rFonts w:ascii="AppleSystemUIFont" w:hAnsi="AppleSystemUIFont" w:cs="AppleSystemUIFont"/>
          <w:sz w:val="26"/>
          <w:szCs w:val="26"/>
        </w:rPr>
        <w:t>s well as popularity data, ranging from proprietary rating systems (</w:t>
      </w:r>
      <w:proofErr w:type="spellStart"/>
      <w:r w:rsidR="0011298B" w:rsidRPr="0011298B">
        <w:rPr>
          <w:rFonts w:ascii="AppleSystemUIFont" w:hAnsi="AppleSystemUIFont" w:cs="AppleSystemUIFont"/>
          <w:sz w:val="26"/>
          <w:szCs w:val="26"/>
        </w:rPr>
        <w:t>metascore</w:t>
      </w:r>
      <w:proofErr w:type="spellEnd"/>
      <w:r w:rsidR="0011298B" w:rsidRPr="0011298B">
        <w:rPr>
          <w:rFonts w:ascii="AppleSystemUIFont" w:hAnsi="AppleSystemUIFont" w:cs="AppleSystemUIFont"/>
          <w:sz w:val="26"/>
          <w:szCs w:val="26"/>
        </w:rPr>
        <w:t>, for example) to user and critic – ‘ratings’ and ‘counts’</w:t>
      </w:r>
    </w:p>
    <w:p w14:paraId="5A77B186" w14:textId="33EE2DA0" w:rsidR="0011298B" w:rsidRPr="0011298B" w:rsidRDefault="00570A08" w:rsidP="002812B4">
      <w:pPr>
        <w:pStyle w:val="ListParagraph"/>
        <w:numPr>
          <w:ilvl w:val="2"/>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w:t>
      </w:r>
      <w:r w:rsidR="0011298B" w:rsidRPr="0011298B">
        <w:rPr>
          <w:rFonts w:ascii="AppleSystemUIFont" w:hAnsi="AppleSystemUIFont" w:cs="AppleSystemUIFont"/>
          <w:sz w:val="26"/>
          <w:szCs w:val="26"/>
        </w:rPr>
        <w:t xml:space="preserve">nd </w:t>
      </w:r>
      <w:proofErr w:type="gramStart"/>
      <w:r w:rsidR="0011298B" w:rsidRPr="0011298B">
        <w:rPr>
          <w:rFonts w:ascii="AppleSystemUIFont" w:hAnsi="AppleSystemUIFont" w:cs="AppleSystemUIFont"/>
          <w:sz w:val="26"/>
          <w:szCs w:val="26"/>
        </w:rPr>
        <w:t>finally</w:t>
      </w:r>
      <w:proofErr w:type="gramEnd"/>
      <w:r w:rsidR="0011298B" w:rsidRPr="0011298B">
        <w:rPr>
          <w:rFonts w:ascii="AppleSystemUIFont" w:hAnsi="AppleSystemUIFont" w:cs="AppleSystemUIFont"/>
          <w:sz w:val="26"/>
          <w:szCs w:val="26"/>
        </w:rPr>
        <w:t xml:space="preserve"> there was dates and times in fields such as ‘release dates’, ‘duration’ and ‘length of film’.</w:t>
      </w:r>
    </w:p>
    <w:p w14:paraId="45CF3D7C" w14:textId="3F60DB52" w:rsidR="002812B4" w:rsidRDefault="002812B4" w:rsidP="002812B4">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Pr>
          <w:rFonts w:ascii="AppleSystemUIFont" w:hAnsi="AppleSystemUIFont" w:cs="AppleSystemUIFont"/>
          <w:sz w:val="26"/>
          <w:szCs w:val="26"/>
        </w:rPr>
        <w:t xml:space="preserve">ADVANCE TO SLIDE </w:t>
      </w:r>
      <w:r w:rsidR="00570A08">
        <w:rPr>
          <w:rFonts w:ascii="AppleSystemUIFont" w:hAnsi="AppleSystemUIFont" w:cs="AppleSystemUIFont"/>
          <w:sz w:val="26"/>
          <w:szCs w:val="26"/>
        </w:rPr>
        <w:t xml:space="preserve">12 – unmanageable variety) </w:t>
      </w:r>
    </w:p>
    <w:p w14:paraId="64013EBD" w14:textId="6F41AE79" w:rsidR="0011298B" w:rsidRDefault="0011298B" w:rsidP="0011298B">
      <w:pPr>
        <w:pStyle w:val="ListParagraph"/>
        <w:numPr>
          <w:ilvl w:val="1"/>
          <w:numId w:val="7"/>
        </w:numPr>
        <w:autoSpaceDE w:val="0"/>
        <w:autoSpaceDN w:val="0"/>
        <w:adjustRightInd w:val="0"/>
        <w:rPr>
          <w:rFonts w:ascii="AppleSystemUIFont" w:hAnsi="AppleSystemUIFont" w:cs="AppleSystemUIFont"/>
          <w:sz w:val="26"/>
          <w:szCs w:val="26"/>
        </w:rPr>
      </w:pPr>
      <w:r w:rsidRPr="0011298B">
        <w:rPr>
          <w:rFonts w:ascii="AppleSystemUIFont" w:hAnsi="AppleSystemUIFont" w:cs="AppleSystemUIFont"/>
          <w:sz w:val="26"/>
          <w:szCs w:val="26"/>
        </w:rPr>
        <w:t>We ended up eliminating some of the fields, such as actors, writers, directors and producers, because of the shear breadth of the data (the variety issue) whereas one field could be so vast in its data it was unmanageable.</w:t>
      </w:r>
    </w:p>
    <w:p w14:paraId="61D4A5BE" w14:textId="050D3FF0" w:rsidR="002812B4" w:rsidRDefault="002812B4" w:rsidP="002812B4">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Pr>
          <w:rFonts w:ascii="AppleSystemUIFont" w:hAnsi="AppleSystemUIFont" w:cs="AppleSystemUIFont"/>
          <w:sz w:val="26"/>
          <w:szCs w:val="26"/>
        </w:rPr>
        <w:t>ADVANCE TO SLIDE</w:t>
      </w:r>
      <w:r w:rsidR="00570A08">
        <w:rPr>
          <w:rFonts w:ascii="AppleSystemUIFont" w:hAnsi="AppleSystemUIFont" w:cs="AppleSystemUIFont"/>
          <w:sz w:val="26"/>
          <w:szCs w:val="26"/>
        </w:rPr>
        <w:t xml:space="preserve"> 13 – low veracity)</w:t>
      </w:r>
    </w:p>
    <w:p w14:paraId="14A43F3B" w14:textId="325AD61B" w:rsidR="0011298B" w:rsidRDefault="0011298B" w:rsidP="0011298B">
      <w:pPr>
        <w:pStyle w:val="ListParagraph"/>
        <w:numPr>
          <w:ilvl w:val="1"/>
          <w:numId w:val="7"/>
        </w:numPr>
        <w:autoSpaceDE w:val="0"/>
        <w:autoSpaceDN w:val="0"/>
        <w:adjustRightInd w:val="0"/>
        <w:rPr>
          <w:rFonts w:ascii="AppleSystemUIFont" w:hAnsi="AppleSystemUIFont" w:cs="AppleSystemUIFont"/>
          <w:sz w:val="26"/>
          <w:szCs w:val="26"/>
        </w:rPr>
      </w:pPr>
      <w:r w:rsidRPr="0011298B">
        <w:rPr>
          <w:rFonts w:ascii="AppleSystemUIFont" w:hAnsi="AppleSystemUIFont" w:cs="AppleSystemUIFont"/>
          <w:sz w:val="26"/>
          <w:szCs w:val="26"/>
        </w:rPr>
        <w:lastRenderedPageBreak/>
        <w:t xml:space="preserve">Additionally, some of the fields were not well populated (veracity) such as (and surprisingly) budget and revenue </w:t>
      </w:r>
    </w:p>
    <w:p w14:paraId="6DC67A4A" w14:textId="68487379" w:rsidR="0011298B" w:rsidRPr="00570A08" w:rsidRDefault="00570A08" w:rsidP="00570A08">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11298B" w:rsidRPr="00570A08">
        <w:rPr>
          <w:rFonts w:ascii="AppleSystemUIFont" w:hAnsi="AppleSystemUIFont" w:cs="AppleSystemUIFont"/>
          <w:sz w:val="26"/>
          <w:szCs w:val="26"/>
        </w:rPr>
        <w:t xml:space="preserve">ADVANCE </w:t>
      </w:r>
      <w:r>
        <w:rPr>
          <w:rFonts w:ascii="AppleSystemUIFont" w:hAnsi="AppleSystemUIFont" w:cs="AppleSystemUIFont"/>
          <w:sz w:val="26"/>
          <w:szCs w:val="26"/>
        </w:rPr>
        <w:t xml:space="preserve">TO </w:t>
      </w:r>
      <w:r w:rsidR="0011298B" w:rsidRPr="00570A08">
        <w:rPr>
          <w:rFonts w:ascii="AppleSystemUIFont" w:hAnsi="AppleSystemUIFont" w:cs="AppleSystemUIFont"/>
          <w:sz w:val="26"/>
          <w:szCs w:val="26"/>
        </w:rPr>
        <w:t xml:space="preserve">SLIDE </w:t>
      </w:r>
      <w:r>
        <w:rPr>
          <w:rFonts w:ascii="AppleSystemUIFont" w:hAnsi="AppleSystemUIFont" w:cs="AppleSystemUIFont"/>
          <w:sz w:val="26"/>
          <w:szCs w:val="26"/>
        </w:rPr>
        <w:t>1</w:t>
      </w:r>
      <w:r w:rsidR="0007393A">
        <w:rPr>
          <w:rFonts w:ascii="AppleSystemUIFont" w:hAnsi="AppleSystemUIFont" w:cs="AppleSystemUIFont"/>
          <w:sz w:val="26"/>
          <w:szCs w:val="26"/>
        </w:rPr>
        <w:t>4</w:t>
      </w:r>
      <w:r>
        <w:rPr>
          <w:rFonts w:ascii="AppleSystemUIFont" w:hAnsi="AppleSystemUIFont" w:cs="AppleSystemUIFont"/>
          <w:sz w:val="26"/>
          <w:szCs w:val="26"/>
        </w:rPr>
        <w:t xml:space="preserve"> – missing budget data)</w:t>
      </w:r>
    </w:p>
    <w:p w14:paraId="44E5E588" w14:textId="77777777" w:rsidR="0011298B" w:rsidRDefault="0011298B" w:rsidP="0011298B">
      <w:pPr>
        <w:pStyle w:val="ListParagraph"/>
        <w:numPr>
          <w:ilvl w:val="1"/>
          <w:numId w:val="7"/>
        </w:numPr>
        <w:autoSpaceDE w:val="0"/>
        <w:autoSpaceDN w:val="0"/>
        <w:adjustRightInd w:val="0"/>
        <w:rPr>
          <w:rFonts w:ascii="AppleSystemUIFont" w:hAnsi="AppleSystemUIFont" w:cs="AppleSystemUIFont"/>
          <w:sz w:val="26"/>
          <w:szCs w:val="26"/>
        </w:rPr>
      </w:pPr>
      <w:r w:rsidRPr="0011298B">
        <w:rPr>
          <w:rFonts w:ascii="AppleSystemUIFont" w:hAnsi="AppleSystemUIFont" w:cs="AppleSystemUIFont"/>
          <w:sz w:val="26"/>
          <w:szCs w:val="26"/>
        </w:rPr>
        <w:t>which were missing 55-80% over-all proving to be an inadequate field for our modeling.</w:t>
      </w:r>
    </w:p>
    <w:p w14:paraId="30CDE17B" w14:textId="3DA80D8B" w:rsidR="002812B4" w:rsidRDefault="002812B4" w:rsidP="002812B4">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570A08" w:rsidRPr="00570A08">
        <w:rPr>
          <w:rFonts w:ascii="AppleSystemUIFont" w:hAnsi="AppleSystemUIFont" w:cs="AppleSystemUIFont"/>
          <w:sz w:val="26"/>
          <w:szCs w:val="26"/>
        </w:rPr>
        <w:t xml:space="preserve">ADVANCE </w:t>
      </w:r>
      <w:r w:rsidR="00570A08">
        <w:rPr>
          <w:rFonts w:ascii="AppleSystemUIFont" w:hAnsi="AppleSystemUIFont" w:cs="AppleSystemUIFont"/>
          <w:sz w:val="26"/>
          <w:szCs w:val="26"/>
        </w:rPr>
        <w:t xml:space="preserve">TO </w:t>
      </w:r>
      <w:r w:rsidR="00570A08" w:rsidRPr="00570A08">
        <w:rPr>
          <w:rFonts w:ascii="AppleSystemUIFont" w:hAnsi="AppleSystemUIFont" w:cs="AppleSystemUIFont"/>
          <w:sz w:val="26"/>
          <w:szCs w:val="26"/>
        </w:rPr>
        <w:t>SLIDE</w:t>
      </w:r>
      <w:r w:rsidR="00570A08">
        <w:rPr>
          <w:rFonts w:ascii="AppleSystemUIFont" w:hAnsi="AppleSystemUIFont" w:cs="AppleSystemUIFont"/>
          <w:sz w:val="26"/>
          <w:szCs w:val="26"/>
        </w:rPr>
        <w:t xml:space="preserve"> 1</w:t>
      </w:r>
      <w:r w:rsidR="0007393A">
        <w:rPr>
          <w:rFonts w:ascii="AppleSystemUIFont" w:hAnsi="AppleSystemUIFont" w:cs="AppleSystemUIFont"/>
          <w:sz w:val="26"/>
          <w:szCs w:val="26"/>
        </w:rPr>
        <w:t>5</w:t>
      </w:r>
      <w:r w:rsidR="00570A08">
        <w:rPr>
          <w:rFonts w:ascii="AppleSystemUIFont" w:hAnsi="AppleSystemUIFont" w:cs="AppleSystemUIFont"/>
          <w:sz w:val="26"/>
          <w:szCs w:val="26"/>
        </w:rPr>
        <w:t xml:space="preserve"> – orange funnel)</w:t>
      </w:r>
    </w:p>
    <w:p w14:paraId="13623EC8" w14:textId="2FE2F496" w:rsidR="0011298B" w:rsidRDefault="0011298B" w:rsidP="002812B4">
      <w:pPr>
        <w:pStyle w:val="ListParagraph"/>
        <w:numPr>
          <w:ilvl w:val="1"/>
          <w:numId w:val="7"/>
        </w:numPr>
        <w:autoSpaceDE w:val="0"/>
        <w:autoSpaceDN w:val="0"/>
        <w:adjustRightInd w:val="0"/>
        <w:rPr>
          <w:rFonts w:ascii="AppleSystemUIFont" w:hAnsi="AppleSystemUIFont" w:cs="AppleSystemUIFont"/>
          <w:sz w:val="26"/>
          <w:szCs w:val="26"/>
        </w:rPr>
      </w:pPr>
      <w:r w:rsidRPr="0011298B">
        <w:rPr>
          <w:rFonts w:ascii="AppleSystemUIFont" w:hAnsi="AppleSystemUIFont" w:cs="AppleSystemUIFont"/>
          <w:sz w:val="26"/>
          <w:szCs w:val="26"/>
        </w:rPr>
        <w:t>In order to make the files readily available to the public, we stored our cleaned files ‘</w:t>
      </w:r>
      <w:proofErr w:type="spellStart"/>
      <w:r w:rsidRPr="0011298B">
        <w:rPr>
          <w:rFonts w:ascii="AppleSystemUIFont" w:hAnsi="AppleSystemUIFont" w:cs="AppleSystemUIFont"/>
          <w:sz w:val="26"/>
          <w:szCs w:val="26"/>
        </w:rPr>
        <w:t>imdb</w:t>
      </w:r>
      <w:proofErr w:type="spellEnd"/>
      <w:r w:rsidRPr="0011298B">
        <w:rPr>
          <w:rFonts w:ascii="AppleSystemUIFont" w:hAnsi="AppleSystemUIFont" w:cs="AppleSystemUIFont"/>
          <w:sz w:val="26"/>
          <w:szCs w:val="26"/>
        </w:rPr>
        <w:t>_ and ‘tmdb_main.csv’ in a D3 bucket in Amazon Web Services.</w:t>
      </w:r>
    </w:p>
    <w:p w14:paraId="731E5476" w14:textId="77777777" w:rsidR="002812B4" w:rsidRDefault="002812B4" w:rsidP="002812B4">
      <w:pPr>
        <w:pStyle w:val="ListParagraph"/>
        <w:numPr>
          <w:ilvl w:val="1"/>
          <w:numId w:val="7"/>
        </w:numPr>
        <w:autoSpaceDE w:val="0"/>
        <w:autoSpaceDN w:val="0"/>
        <w:adjustRightInd w:val="0"/>
        <w:rPr>
          <w:rFonts w:ascii="AppleSystemUIFont" w:hAnsi="AppleSystemUIFont" w:cs="AppleSystemUIFont"/>
          <w:sz w:val="26"/>
          <w:szCs w:val="26"/>
        </w:rPr>
      </w:pPr>
      <w:r w:rsidRPr="002812B4">
        <w:rPr>
          <w:rFonts w:ascii="AppleSystemUIFont" w:hAnsi="AppleSystemUIFont" w:cs="AppleSystemUIFont"/>
          <w:sz w:val="26"/>
          <w:szCs w:val="26"/>
        </w:rPr>
        <w:t xml:space="preserve">We then used </w:t>
      </w:r>
      <w:proofErr w:type="spellStart"/>
      <w:r w:rsidRPr="002812B4">
        <w:rPr>
          <w:rFonts w:ascii="AppleSystemUIFont" w:hAnsi="AppleSystemUIFont" w:cs="AppleSystemUIFont"/>
          <w:sz w:val="26"/>
          <w:szCs w:val="26"/>
        </w:rPr>
        <w:t>Jupyter</w:t>
      </w:r>
      <w:proofErr w:type="spellEnd"/>
      <w:r w:rsidRPr="002812B4">
        <w:rPr>
          <w:rFonts w:ascii="AppleSystemUIFont" w:hAnsi="AppleSystemUIFont" w:cs="AppleSystemUIFont"/>
          <w:sz w:val="26"/>
          <w:szCs w:val="26"/>
        </w:rPr>
        <w:t xml:space="preserve"> Notebook to access and retrieve the files on AWS and do some additional manipulation of the files before we write them to a relational database hosted on Amazon web services in </w:t>
      </w:r>
      <w:proofErr w:type="spellStart"/>
      <w:r w:rsidRPr="002812B4">
        <w:rPr>
          <w:rFonts w:ascii="AppleSystemUIFont" w:hAnsi="AppleSystemUIFont" w:cs="AppleSystemUIFont"/>
          <w:sz w:val="26"/>
          <w:szCs w:val="26"/>
        </w:rPr>
        <w:t>postgres</w:t>
      </w:r>
      <w:proofErr w:type="spellEnd"/>
      <w:r w:rsidRPr="002812B4">
        <w:rPr>
          <w:rFonts w:ascii="AppleSystemUIFont" w:hAnsi="AppleSystemUIFont" w:cs="AppleSystemUIFont"/>
          <w:sz w:val="26"/>
          <w:szCs w:val="26"/>
        </w:rPr>
        <w:t xml:space="preserve"> (using </w:t>
      </w:r>
      <w:proofErr w:type="spellStart"/>
      <w:r w:rsidRPr="002812B4">
        <w:rPr>
          <w:rFonts w:ascii="AppleSystemUIFont" w:hAnsi="AppleSystemUIFont" w:cs="AppleSystemUIFont"/>
          <w:sz w:val="26"/>
          <w:szCs w:val="26"/>
        </w:rPr>
        <w:t>pgAdmin</w:t>
      </w:r>
      <w:proofErr w:type="spellEnd"/>
      <w:r w:rsidRPr="002812B4">
        <w:rPr>
          <w:rFonts w:ascii="AppleSystemUIFont" w:hAnsi="AppleSystemUIFont" w:cs="AppleSystemUIFont"/>
          <w:sz w:val="26"/>
          <w:szCs w:val="26"/>
        </w:rPr>
        <w:t xml:space="preserve"> 4) </w:t>
      </w:r>
    </w:p>
    <w:p w14:paraId="34AEB353" w14:textId="422A3C30" w:rsidR="002812B4" w:rsidRPr="002812B4" w:rsidRDefault="002812B4" w:rsidP="002812B4">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570A08" w:rsidRPr="00570A08">
        <w:rPr>
          <w:rFonts w:ascii="AppleSystemUIFont" w:hAnsi="AppleSystemUIFont" w:cs="AppleSystemUIFont"/>
          <w:sz w:val="26"/>
          <w:szCs w:val="26"/>
        </w:rPr>
        <w:t xml:space="preserve">ADVANCE </w:t>
      </w:r>
      <w:r w:rsidR="00570A08">
        <w:rPr>
          <w:rFonts w:ascii="AppleSystemUIFont" w:hAnsi="AppleSystemUIFont" w:cs="AppleSystemUIFont"/>
          <w:sz w:val="26"/>
          <w:szCs w:val="26"/>
        </w:rPr>
        <w:t xml:space="preserve">TO </w:t>
      </w:r>
      <w:r w:rsidR="00570A08" w:rsidRPr="00570A08">
        <w:rPr>
          <w:rFonts w:ascii="AppleSystemUIFont" w:hAnsi="AppleSystemUIFont" w:cs="AppleSystemUIFont"/>
          <w:sz w:val="26"/>
          <w:szCs w:val="26"/>
        </w:rPr>
        <w:t>SLIDE</w:t>
      </w:r>
      <w:r w:rsidR="00570A08">
        <w:rPr>
          <w:rFonts w:ascii="AppleSystemUIFont" w:hAnsi="AppleSystemUIFont" w:cs="AppleSystemUIFont"/>
          <w:sz w:val="26"/>
          <w:szCs w:val="26"/>
        </w:rPr>
        <w:t xml:space="preserve"> 1</w:t>
      </w:r>
      <w:r w:rsidR="0007393A">
        <w:rPr>
          <w:rFonts w:ascii="AppleSystemUIFont" w:hAnsi="AppleSystemUIFont" w:cs="AppleSystemUIFont"/>
          <w:sz w:val="26"/>
          <w:szCs w:val="26"/>
        </w:rPr>
        <w:t>6 – first technology slide)</w:t>
      </w:r>
      <w:r w:rsidR="00570A08">
        <w:rPr>
          <w:rFonts w:ascii="AppleSystemUIFont" w:hAnsi="AppleSystemUIFont" w:cs="AppleSystemUIFont"/>
          <w:sz w:val="26"/>
          <w:szCs w:val="26"/>
        </w:rPr>
        <w:t xml:space="preserve"> </w:t>
      </w:r>
    </w:p>
    <w:p w14:paraId="1C3A4EEC" w14:textId="4345F5E3" w:rsidR="002812B4" w:rsidRPr="002812B4" w:rsidRDefault="002812B4" w:rsidP="002812B4">
      <w:pPr>
        <w:pStyle w:val="ListParagraph"/>
        <w:numPr>
          <w:ilvl w:val="1"/>
          <w:numId w:val="7"/>
        </w:numPr>
        <w:autoSpaceDE w:val="0"/>
        <w:autoSpaceDN w:val="0"/>
        <w:adjustRightInd w:val="0"/>
        <w:rPr>
          <w:rFonts w:ascii="Times New Roman" w:eastAsia="Times New Roman" w:hAnsi="Times New Roman" w:cs="Times New Roman"/>
        </w:rPr>
      </w:pPr>
      <w:r w:rsidRPr="002812B4">
        <w:rPr>
          <w:rFonts w:ascii="AppleSystemUIFont" w:hAnsi="AppleSystemUIFont" w:cs="AppleSystemUIFont"/>
          <w:sz w:val="26"/>
          <w:szCs w:val="26"/>
        </w:rPr>
        <w:t xml:space="preserve">we then merged the two databases using </w:t>
      </w:r>
      <w:proofErr w:type="spellStart"/>
      <w:r w:rsidRPr="002812B4">
        <w:rPr>
          <w:rFonts w:ascii="AppleSystemUIFont" w:hAnsi="AppleSystemUIFont" w:cs="AppleSystemUIFont"/>
          <w:sz w:val="26"/>
          <w:szCs w:val="26"/>
        </w:rPr>
        <w:t>sqlalchemy</w:t>
      </w:r>
      <w:proofErr w:type="spellEnd"/>
      <w:r w:rsidRPr="002812B4">
        <w:rPr>
          <w:rFonts w:ascii="AppleSystemUIFont" w:hAnsi="AppleSystemUIFont" w:cs="AppleSystemUIFont"/>
          <w:sz w:val="26"/>
          <w:szCs w:val="26"/>
        </w:rPr>
        <w:t xml:space="preserve"> in </w:t>
      </w:r>
      <w:proofErr w:type="spellStart"/>
      <w:r w:rsidRPr="002812B4">
        <w:rPr>
          <w:rFonts w:ascii="AppleSystemUIFont" w:hAnsi="AppleSystemUIFont" w:cs="AppleSystemUIFont"/>
          <w:sz w:val="26"/>
          <w:szCs w:val="26"/>
        </w:rPr>
        <w:t>jupyter</w:t>
      </w:r>
      <w:proofErr w:type="spellEnd"/>
      <w:r w:rsidRPr="002812B4">
        <w:rPr>
          <w:rFonts w:ascii="AppleSystemUIFont" w:hAnsi="AppleSystemUIFont" w:cs="AppleSystemUIFont"/>
          <w:sz w:val="26"/>
          <w:szCs w:val="26"/>
        </w:rPr>
        <w:t xml:space="preserve"> notebook outputting our final file which is also ho</w:t>
      </w:r>
      <w:r w:rsidR="00570A08">
        <w:rPr>
          <w:rFonts w:ascii="AppleSystemUIFont" w:hAnsi="AppleSystemUIFont" w:cs="AppleSystemUIFont"/>
          <w:sz w:val="26"/>
          <w:szCs w:val="26"/>
        </w:rPr>
        <w:t>s</w:t>
      </w:r>
      <w:r w:rsidRPr="002812B4">
        <w:rPr>
          <w:rFonts w:ascii="AppleSystemUIFont" w:hAnsi="AppleSystemUIFont" w:cs="AppleSystemUIFont"/>
          <w:sz w:val="26"/>
          <w:szCs w:val="26"/>
        </w:rPr>
        <w:t xml:space="preserve">ted by AWS in </w:t>
      </w:r>
      <w:proofErr w:type="spellStart"/>
      <w:r w:rsidRPr="002812B4">
        <w:rPr>
          <w:rFonts w:ascii="AppleSystemUIFont" w:hAnsi="AppleSystemUIFont" w:cs="AppleSystemUIFont"/>
          <w:sz w:val="26"/>
          <w:szCs w:val="26"/>
        </w:rPr>
        <w:t>postgres</w:t>
      </w:r>
      <w:proofErr w:type="spellEnd"/>
      <w:r w:rsidRPr="002812B4">
        <w:rPr>
          <w:rFonts w:ascii="Arial" w:eastAsia="Times New Roman" w:hAnsi="Arial" w:cs="Arial"/>
          <w:color w:val="D1D2D3"/>
          <w:sz w:val="23"/>
          <w:szCs w:val="23"/>
          <w:shd w:val="clear" w:color="auto" w:fill="1A1D21"/>
        </w:rPr>
        <w:t>.</w:t>
      </w:r>
    </w:p>
    <w:p w14:paraId="752378BB" w14:textId="77777777" w:rsidR="007B1127" w:rsidRDefault="007B1127" w:rsidP="007B1127">
      <w:pPr>
        <w:autoSpaceDE w:val="0"/>
        <w:autoSpaceDN w:val="0"/>
        <w:adjustRightInd w:val="0"/>
        <w:rPr>
          <w:rFonts w:ascii="AppleSystemUIFont" w:hAnsi="AppleSystemUIFont" w:cs="AppleSystemUIFont"/>
          <w:sz w:val="26"/>
          <w:szCs w:val="26"/>
        </w:rPr>
      </w:pPr>
    </w:p>
    <w:p w14:paraId="7E0176F0" w14:textId="5F173C42" w:rsidR="00D23904" w:rsidRDefault="007B1127" w:rsidP="00D23904">
      <w:pPr>
        <w:autoSpaceDE w:val="0"/>
        <w:autoSpaceDN w:val="0"/>
        <w:adjustRightInd w:val="0"/>
        <w:rPr>
          <w:rFonts w:ascii="AppleSystemUIFont" w:hAnsi="AppleSystemUIFont" w:cs="AppleSystemUIFont"/>
          <w:sz w:val="26"/>
          <w:szCs w:val="26"/>
        </w:rPr>
      </w:pPr>
      <w:r w:rsidRPr="007B1127">
        <w:rPr>
          <w:rFonts w:ascii="AppleSystemUIFont" w:hAnsi="AppleSystemUIFont" w:cs="AppleSystemUIFont"/>
          <w:b/>
          <w:bCs/>
          <w:sz w:val="26"/>
          <w:szCs w:val="26"/>
        </w:rPr>
        <w:t>DATA EXPLORATION</w:t>
      </w:r>
      <w:r w:rsidR="00D23904">
        <w:rPr>
          <w:rFonts w:ascii="AppleSystemUIFont" w:hAnsi="AppleSystemUIFont" w:cs="AppleSystemUIFont"/>
          <w:sz w:val="26"/>
          <w:szCs w:val="26"/>
        </w:rPr>
        <w:t xml:space="preserve"> continued </w:t>
      </w:r>
    </w:p>
    <w:p w14:paraId="2DF32545" w14:textId="77777777" w:rsidR="00EC3AB0" w:rsidRDefault="00D23904" w:rsidP="00D2390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45A35">
        <w:rPr>
          <w:rFonts w:ascii="AppleSystemUIFont" w:hAnsi="AppleSystemUIFont" w:cs="AppleSystemUIFont"/>
          <w:sz w:val="26"/>
          <w:szCs w:val="26"/>
        </w:rPr>
        <w:t>Andrew</w:t>
      </w:r>
      <w:r w:rsidR="007B1127">
        <w:rPr>
          <w:rFonts w:ascii="AppleSystemUIFont" w:hAnsi="AppleSystemUIFont" w:cs="AppleSystemUIFont"/>
          <w:sz w:val="26"/>
          <w:szCs w:val="26"/>
        </w:rPr>
        <w:t xml:space="preserve"> - </w:t>
      </w:r>
      <w:r>
        <w:rPr>
          <w:rFonts w:ascii="AppleSystemUIFont" w:hAnsi="AppleSystemUIFont" w:cs="AppleSystemUIFont"/>
          <w:sz w:val="26"/>
          <w:szCs w:val="26"/>
        </w:rPr>
        <w:t>slides 1</w:t>
      </w:r>
      <w:r w:rsidR="00EC3AB0">
        <w:rPr>
          <w:rFonts w:ascii="AppleSystemUIFont" w:hAnsi="AppleSystemUIFont" w:cs="AppleSystemUIFont"/>
          <w:sz w:val="26"/>
          <w:szCs w:val="26"/>
        </w:rPr>
        <w:t>7</w:t>
      </w:r>
      <w:r>
        <w:rPr>
          <w:rFonts w:ascii="AppleSystemUIFont" w:hAnsi="AppleSystemUIFont" w:cs="AppleSystemUIFont"/>
          <w:sz w:val="26"/>
          <w:szCs w:val="26"/>
        </w:rPr>
        <w:t>-</w:t>
      </w:r>
      <w:r w:rsidR="00EC3AB0">
        <w:rPr>
          <w:rFonts w:ascii="AppleSystemUIFont" w:hAnsi="AppleSystemUIFont" w:cs="AppleSystemUIFont"/>
          <w:sz w:val="26"/>
          <w:szCs w:val="26"/>
        </w:rPr>
        <w:t>21 + dashboard</w:t>
      </w:r>
      <w:r>
        <w:rPr>
          <w:rFonts w:ascii="AppleSystemUIFont" w:hAnsi="AppleSystemUIFont" w:cs="AppleSystemUIFont"/>
          <w:sz w:val="26"/>
          <w:szCs w:val="26"/>
        </w:rPr>
        <w:t>)</w:t>
      </w:r>
    </w:p>
    <w:p w14:paraId="600688E2" w14:textId="2A507F27" w:rsidR="00D23904" w:rsidRPr="00EC3AB0" w:rsidRDefault="00EC3AB0" w:rsidP="00EC3AB0">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812B4">
        <w:rPr>
          <w:rFonts w:ascii="AppleSystemUIFont" w:hAnsi="AppleSystemUIFont" w:cs="AppleSystemUIFont"/>
          <w:sz w:val="26"/>
          <w:szCs w:val="26"/>
        </w:rPr>
        <w:t xml:space="preserve">ADVANCE TO SLIDE </w:t>
      </w:r>
      <w:r>
        <w:rPr>
          <w:rFonts w:ascii="AppleSystemUIFont" w:hAnsi="AppleSystemUIFont" w:cs="AppleSystemUIFont"/>
          <w:sz w:val="26"/>
          <w:szCs w:val="26"/>
        </w:rPr>
        <w:t>17 – full technologies</w:t>
      </w:r>
      <w:r w:rsidR="0007393A">
        <w:rPr>
          <w:rFonts w:ascii="AppleSystemUIFont" w:hAnsi="AppleSystemUIFont" w:cs="AppleSystemUIFont"/>
          <w:sz w:val="26"/>
          <w:szCs w:val="26"/>
        </w:rPr>
        <w:t xml:space="preserve"> list</w:t>
      </w:r>
      <w:r>
        <w:rPr>
          <w:rFonts w:ascii="AppleSystemUIFont" w:hAnsi="AppleSystemUIFont" w:cs="AppleSystemUIFont"/>
          <w:sz w:val="26"/>
          <w:szCs w:val="26"/>
        </w:rPr>
        <w:t>)</w:t>
      </w:r>
    </w:p>
    <w:p w14:paraId="40C3B10E" w14:textId="77777777" w:rsidR="00EC3AB0" w:rsidRPr="00EC3AB0"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 xml:space="preserve">Real quick recap of </w:t>
      </w:r>
      <w:proofErr w:type="gramStart"/>
      <w:r w:rsidRPr="00EC3AB0">
        <w:rPr>
          <w:rFonts w:ascii="AppleSystemUIFont" w:hAnsi="AppleSystemUIFont" w:cs="AppleSystemUIFont"/>
          <w:sz w:val="26"/>
          <w:szCs w:val="26"/>
        </w:rPr>
        <w:t>other</w:t>
      </w:r>
      <w:proofErr w:type="gramEnd"/>
      <w:r w:rsidRPr="00EC3AB0">
        <w:rPr>
          <w:rFonts w:ascii="AppleSystemUIFont" w:hAnsi="AppleSystemUIFont" w:cs="AppleSystemUIFont"/>
          <w:sz w:val="26"/>
          <w:szCs w:val="26"/>
        </w:rPr>
        <w:t xml:space="preserve"> tech we used. </w:t>
      </w:r>
    </w:p>
    <w:p w14:paraId="08CC250F" w14:textId="77777777" w:rsidR="00EC3AB0" w:rsidRPr="00EC3AB0"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proofErr w:type="spellStart"/>
      <w:r w:rsidRPr="00EC3AB0">
        <w:rPr>
          <w:rFonts w:ascii="AppleSystemUIFont" w:hAnsi="AppleSystemUIFont" w:cs="AppleSystemUIFont"/>
          <w:sz w:val="26"/>
          <w:szCs w:val="26"/>
        </w:rPr>
        <w:t>Jupyter</w:t>
      </w:r>
      <w:proofErr w:type="spellEnd"/>
      <w:r w:rsidRPr="00EC3AB0">
        <w:rPr>
          <w:rFonts w:ascii="AppleSystemUIFont" w:hAnsi="AppleSystemUIFont" w:cs="AppleSystemUIFont"/>
          <w:sz w:val="26"/>
          <w:szCs w:val="26"/>
        </w:rPr>
        <w:t xml:space="preserve"> Notebooks, obviously significant. </w:t>
      </w:r>
    </w:p>
    <w:p w14:paraId="6340DFF7" w14:textId="77777777" w:rsidR="00EC3AB0" w:rsidRPr="00EC3AB0"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 xml:space="preserve">Call out: </w:t>
      </w:r>
      <w:proofErr w:type="spellStart"/>
      <w:r w:rsidRPr="00EC3AB0">
        <w:rPr>
          <w:rFonts w:ascii="AppleSystemUIFont" w:hAnsi="AppleSystemUIFont" w:cs="AppleSystemUIFont"/>
          <w:sz w:val="26"/>
          <w:szCs w:val="26"/>
        </w:rPr>
        <w:t>ProfileReport</w:t>
      </w:r>
      <w:proofErr w:type="spellEnd"/>
      <w:r w:rsidRPr="00EC3AB0">
        <w:rPr>
          <w:rFonts w:ascii="AppleSystemUIFont" w:hAnsi="AppleSystemUIFont" w:cs="AppleSystemUIFont"/>
          <w:sz w:val="26"/>
          <w:szCs w:val="26"/>
        </w:rPr>
        <w:t xml:space="preserve"> dependency. </w:t>
      </w:r>
    </w:p>
    <w:p w14:paraId="18A85B4E" w14:textId="77777777" w:rsidR="00EC3AB0" w:rsidRPr="00EC3AB0"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 xml:space="preserve">Data hosted in a PostgreSQL on AWS. </w:t>
      </w:r>
    </w:p>
    <w:p w14:paraId="79CB3ED1" w14:textId="77777777" w:rsidR="00EC3AB0" w:rsidRPr="00EC3AB0"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Chose Tableau for versatility/plug ‘n play.</w:t>
      </w:r>
    </w:p>
    <w:p w14:paraId="680084F7" w14:textId="59040578" w:rsidR="00EC3AB0" w:rsidRPr="00EC3AB0" w:rsidRDefault="00EC3AB0" w:rsidP="00EC3AB0">
      <w:pPr>
        <w:pStyle w:val="ListParagraph"/>
        <w:numPr>
          <w:ilvl w:val="0"/>
          <w:numId w:val="7"/>
        </w:numPr>
        <w:autoSpaceDE w:val="0"/>
        <w:autoSpaceDN w:val="0"/>
        <w:adjustRightInd w:val="0"/>
        <w:rPr>
          <w:rFonts w:ascii="Times New Roman" w:eastAsia="Times New Roman" w:hAnsi="Times New Roman" w:cs="Times New Roman"/>
        </w:rPr>
      </w:pPr>
      <w:r>
        <w:rPr>
          <w:rFonts w:ascii="AppleSystemUIFont" w:hAnsi="AppleSystemUIFont" w:cs="AppleSystemUIFont"/>
          <w:sz w:val="26"/>
          <w:szCs w:val="26"/>
        </w:rPr>
        <w:t>(</w:t>
      </w:r>
      <w:r w:rsidR="002812B4">
        <w:rPr>
          <w:rFonts w:ascii="AppleSystemUIFont" w:hAnsi="AppleSystemUIFont" w:cs="AppleSystemUIFont"/>
          <w:sz w:val="26"/>
          <w:szCs w:val="26"/>
        </w:rPr>
        <w:t xml:space="preserve">ADVANCE TO SLIDE </w:t>
      </w:r>
      <w:r>
        <w:rPr>
          <w:rFonts w:ascii="AppleSystemUIFont" w:hAnsi="AppleSystemUIFont" w:cs="AppleSystemUIFont"/>
          <w:sz w:val="26"/>
          <w:szCs w:val="26"/>
        </w:rPr>
        <w:t>18 – release year heat map)</w:t>
      </w:r>
    </w:p>
    <w:p w14:paraId="2F10D012" w14:textId="77777777" w:rsidR="00EC3AB0" w:rsidRPr="00EC3AB0"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We had priors about what could predict movie success. And a few of those features jumped out at us when we began poking around the raw and clean versions of the data.</w:t>
      </w:r>
    </w:p>
    <w:p w14:paraId="71AC74AC" w14:textId="77777777" w:rsidR="00EC3AB0" w:rsidRPr="00EC3AB0"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For instance, there seemed to be a fairly clear relationship between release year/engagement with a film, as depicted by the number of user reviews (internet, recency bias, expansion of IMDb/TMDB datasets? All plausible contributors)</w:t>
      </w:r>
    </w:p>
    <w:p w14:paraId="6303F5E2" w14:textId="22BE9FDB" w:rsidR="006C32C7" w:rsidRPr="006C32C7" w:rsidRDefault="00EC3AB0" w:rsidP="00EC3AB0">
      <w:pPr>
        <w:pStyle w:val="ListParagraph"/>
        <w:numPr>
          <w:ilvl w:val="0"/>
          <w:numId w:val="7"/>
        </w:numPr>
        <w:autoSpaceDE w:val="0"/>
        <w:autoSpaceDN w:val="0"/>
        <w:adjustRightInd w:val="0"/>
        <w:rPr>
          <w:rFonts w:ascii="Times New Roman" w:eastAsia="Times New Roman" w:hAnsi="Times New Roman" w:cs="Times New Roman"/>
        </w:rPr>
      </w:pPr>
      <w:r>
        <w:rPr>
          <w:rFonts w:ascii="AppleSystemUIFont" w:hAnsi="AppleSystemUIFont" w:cs="AppleSystemUIFont"/>
          <w:sz w:val="26"/>
          <w:szCs w:val="26"/>
        </w:rPr>
        <w:t>(</w:t>
      </w:r>
      <w:r w:rsidR="002812B4">
        <w:rPr>
          <w:rFonts w:ascii="AppleSystemUIFont" w:hAnsi="AppleSystemUIFont" w:cs="AppleSystemUIFont"/>
          <w:sz w:val="26"/>
          <w:szCs w:val="26"/>
        </w:rPr>
        <w:t xml:space="preserve">ADVANCE TO SLIDE </w:t>
      </w:r>
      <w:r>
        <w:rPr>
          <w:rFonts w:ascii="AppleSystemUIFont" w:hAnsi="AppleSystemUIFont" w:cs="AppleSystemUIFont"/>
          <w:sz w:val="26"/>
          <w:szCs w:val="26"/>
        </w:rPr>
        <w:t xml:space="preserve">19 </w:t>
      </w:r>
      <w:r w:rsidR="006C32C7">
        <w:rPr>
          <w:rFonts w:ascii="AppleSystemUIFont" w:hAnsi="AppleSystemUIFont" w:cs="AppleSystemUIFont"/>
          <w:sz w:val="26"/>
          <w:szCs w:val="26"/>
        </w:rPr>
        <w:t>–</w:t>
      </w:r>
      <w:r>
        <w:rPr>
          <w:rFonts w:ascii="AppleSystemUIFont" w:hAnsi="AppleSystemUIFont" w:cs="AppleSystemUIFont"/>
          <w:sz w:val="26"/>
          <w:szCs w:val="26"/>
        </w:rPr>
        <w:t xml:space="preserve"> </w:t>
      </w:r>
      <w:r w:rsidR="006C32C7">
        <w:rPr>
          <w:rFonts w:ascii="AppleSystemUIFont" w:hAnsi="AppleSystemUIFont" w:cs="AppleSystemUIFont"/>
          <w:sz w:val="26"/>
          <w:szCs w:val="26"/>
        </w:rPr>
        <w:t>first scatter plot)</w:t>
      </w:r>
    </w:p>
    <w:p w14:paraId="112BC305" w14:textId="56E544BF" w:rsidR="009D404F" w:rsidRDefault="00EC3AB0" w:rsidP="009D404F">
      <w:pPr>
        <w:pStyle w:val="ListParagraph"/>
        <w:numPr>
          <w:ilvl w:val="1"/>
          <w:numId w:val="7"/>
        </w:numPr>
        <w:autoSpaceDE w:val="0"/>
        <w:autoSpaceDN w:val="0"/>
        <w:adjustRightInd w:val="0"/>
        <w:rPr>
          <w:rFonts w:ascii="AppleSystemUIFont" w:hAnsi="AppleSystemUIFont" w:cs="AppleSystemUIFont"/>
          <w:sz w:val="26"/>
          <w:szCs w:val="26"/>
        </w:rPr>
      </w:pPr>
      <w:r w:rsidRPr="00EC3AB0">
        <w:rPr>
          <w:rFonts w:ascii="AppleSystemUIFont" w:hAnsi="AppleSystemUIFont" w:cs="AppleSystemUIFont"/>
          <w:sz w:val="26"/>
          <w:szCs w:val="26"/>
        </w:rPr>
        <w:t xml:space="preserve">Another one – average IMDb scores and TMDB scores of films. These are weighted user scores of each film. </w:t>
      </w:r>
    </w:p>
    <w:p w14:paraId="348B3A7D" w14:textId="6400E94C" w:rsidR="009D404F" w:rsidRDefault="009D404F" w:rsidP="009D404F">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812B4">
        <w:rPr>
          <w:rFonts w:ascii="AppleSystemUIFont" w:hAnsi="AppleSystemUIFont" w:cs="AppleSystemUIFont"/>
          <w:sz w:val="26"/>
          <w:szCs w:val="26"/>
        </w:rPr>
        <w:t xml:space="preserve">ADVANCE TO SLIDE </w:t>
      </w:r>
      <w:r>
        <w:rPr>
          <w:rFonts w:ascii="AppleSystemUIFont" w:hAnsi="AppleSystemUIFont" w:cs="AppleSystemUIFont"/>
          <w:sz w:val="26"/>
          <w:szCs w:val="26"/>
        </w:rPr>
        <w:t>20 – second scatter plot)</w:t>
      </w:r>
    </w:p>
    <w:p w14:paraId="0C5046FC" w14:textId="6E0000CE" w:rsidR="006C32C7" w:rsidRPr="006C32C7" w:rsidRDefault="00EC3AB0" w:rsidP="009D404F">
      <w:pPr>
        <w:pStyle w:val="ListParagraph"/>
        <w:numPr>
          <w:ilvl w:val="1"/>
          <w:numId w:val="7"/>
        </w:numPr>
        <w:autoSpaceDE w:val="0"/>
        <w:autoSpaceDN w:val="0"/>
        <w:adjustRightInd w:val="0"/>
        <w:rPr>
          <w:rFonts w:ascii="AppleSystemUIFont" w:hAnsi="AppleSystemUIFont" w:cs="AppleSystemUIFont"/>
          <w:sz w:val="26"/>
          <w:szCs w:val="26"/>
        </w:rPr>
      </w:pPr>
      <w:r w:rsidRPr="00EC3AB0">
        <w:rPr>
          <w:rFonts w:ascii="AppleSystemUIFont" w:hAnsi="AppleSystemUIFont" w:cs="AppleSystemUIFont"/>
          <w:sz w:val="26"/>
          <w:szCs w:val="26"/>
        </w:rPr>
        <w:t xml:space="preserve">That IMDb average also seemed to correspond with </w:t>
      </w:r>
      <w:proofErr w:type="spellStart"/>
      <w:r w:rsidRPr="00EC3AB0">
        <w:rPr>
          <w:rFonts w:ascii="AppleSystemUIFont" w:hAnsi="AppleSystemUIFont" w:cs="AppleSystemUIFont"/>
          <w:sz w:val="26"/>
          <w:szCs w:val="26"/>
        </w:rPr>
        <w:t>Metascore</w:t>
      </w:r>
      <w:proofErr w:type="spellEnd"/>
      <w:r w:rsidRPr="00EC3AB0">
        <w:rPr>
          <w:rFonts w:ascii="AppleSystemUIFont" w:hAnsi="AppleSystemUIFont" w:cs="AppleSystemUIFont"/>
          <w:sz w:val="26"/>
          <w:szCs w:val="26"/>
        </w:rPr>
        <w:t>, a measure generated by critics’ input (similar lines as RT?)</w:t>
      </w:r>
    </w:p>
    <w:p w14:paraId="23828030" w14:textId="16008D12" w:rsidR="006C32C7" w:rsidRPr="006C32C7" w:rsidRDefault="006C32C7" w:rsidP="00EC3AB0">
      <w:pPr>
        <w:pStyle w:val="ListParagraph"/>
        <w:numPr>
          <w:ilvl w:val="0"/>
          <w:numId w:val="7"/>
        </w:numPr>
        <w:autoSpaceDE w:val="0"/>
        <w:autoSpaceDN w:val="0"/>
        <w:adjustRightInd w:val="0"/>
        <w:rPr>
          <w:rFonts w:ascii="AppleSystemUIFont" w:hAnsi="AppleSystemUIFont" w:cs="AppleSystemUIFont"/>
          <w:sz w:val="26"/>
          <w:szCs w:val="26"/>
        </w:rPr>
      </w:pPr>
      <w:r w:rsidRPr="006C32C7">
        <w:rPr>
          <w:rFonts w:ascii="AppleSystemUIFont" w:hAnsi="AppleSystemUIFont" w:cs="AppleSystemUIFont"/>
          <w:sz w:val="26"/>
          <w:szCs w:val="26"/>
        </w:rPr>
        <w:t>(</w:t>
      </w:r>
      <w:r w:rsidR="002812B4">
        <w:rPr>
          <w:rFonts w:ascii="AppleSystemUIFont" w:hAnsi="AppleSystemUIFont" w:cs="AppleSystemUIFont"/>
          <w:sz w:val="26"/>
          <w:szCs w:val="26"/>
        </w:rPr>
        <w:t xml:space="preserve">ADVANCE TO SLIDE </w:t>
      </w:r>
      <w:r w:rsidRPr="006C32C7">
        <w:rPr>
          <w:rFonts w:ascii="AppleSystemUIFont" w:hAnsi="AppleSystemUIFont" w:cs="AppleSystemUIFont"/>
          <w:sz w:val="26"/>
          <w:szCs w:val="26"/>
        </w:rPr>
        <w:t>21 – confusion matrix)</w:t>
      </w:r>
    </w:p>
    <w:p w14:paraId="0A1BF04D" w14:textId="77777777" w:rsidR="006C32C7" w:rsidRPr="006C32C7"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lastRenderedPageBreak/>
        <w:t xml:space="preserve">Similar story told by correlation matrix. </w:t>
      </w:r>
    </w:p>
    <w:p w14:paraId="2A8458B0" w14:textId="77777777" w:rsidR="006C32C7" w:rsidRPr="006C32C7"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 xml:space="preserve">Not all of our variables were represented here, and you already know we didn’t end up keeping many of them. </w:t>
      </w:r>
    </w:p>
    <w:p w14:paraId="04CAEA21" w14:textId="77777777" w:rsidR="006C32C7" w:rsidRPr="006C32C7"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 xml:space="preserve">But perhaps just as interesting as positive correlations were weak/negative correlations. </w:t>
      </w:r>
    </w:p>
    <w:p w14:paraId="436B2A37" w14:textId="77777777" w:rsidR="006C32C7" w:rsidRPr="006C32C7"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Release year – more engagement, more negativity with more new projects?</w:t>
      </w:r>
    </w:p>
    <w:p w14:paraId="78B8A430" w14:textId="77777777" w:rsidR="006C32C7" w:rsidRPr="006C32C7"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 xml:space="preserve">Fewer high-quality projects? </w:t>
      </w:r>
    </w:p>
    <w:p w14:paraId="4AC02137" w14:textId="0EB5E5E5" w:rsidR="006C32C7" w:rsidRPr="006C32C7" w:rsidRDefault="00EC3AB0" w:rsidP="009D404F">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Nostalgia for old movies?</w:t>
      </w:r>
    </w:p>
    <w:p w14:paraId="73414446" w14:textId="7342AF62" w:rsidR="006C32C7" w:rsidRPr="006C32C7" w:rsidRDefault="006C32C7" w:rsidP="006C32C7">
      <w:pPr>
        <w:pStyle w:val="ListParagraph"/>
        <w:numPr>
          <w:ilvl w:val="0"/>
          <w:numId w:val="7"/>
        </w:numPr>
        <w:autoSpaceDE w:val="0"/>
        <w:autoSpaceDN w:val="0"/>
        <w:adjustRightInd w:val="0"/>
        <w:rPr>
          <w:rFonts w:ascii="Times New Roman" w:eastAsia="Times New Roman" w:hAnsi="Times New Roman" w:cs="Times New Roman"/>
        </w:rPr>
      </w:pPr>
      <w:r>
        <w:rPr>
          <w:rFonts w:ascii="AppleSystemUIFont" w:hAnsi="AppleSystemUIFont" w:cs="AppleSystemUIFont"/>
          <w:sz w:val="26"/>
          <w:szCs w:val="26"/>
        </w:rPr>
        <w:t>(DASHBOARD)</w:t>
      </w:r>
    </w:p>
    <w:p w14:paraId="05AEF87F" w14:textId="77777777" w:rsidR="006C32C7" w:rsidRPr="006C32C7" w:rsidRDefault="00EC3AB0" w:rsidP="0007393A">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*You can get a more granular feel for some of the data in our dashboard. 1st viz – average vote by duration/worldwide box office numbers.</w:t>
      </w:r>
    </w:p>
    <w:p w14:paraId="1CC75D1E" w14:textId="77777777" w:rsidR="006C32C7" w:rsidRPr="006C32C7" w:rsidRDefault="00EC3AB0" w:rsidP="0007393A">
      <w:pPr>
        <w:pStyle w:val="ListParagraph"/>
        <w:numPr>
          <w:ilvl w:val="2"/>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Spider-Man search: -- differing opinions, similar stratosphere at the box (dedicated fans of the franchise?)</w:t>
      </w:r>
    </w:p>
    <w:p w14:paraId="19FAE3AB" w14:textId="77777777" w:rsidR="006C32C7" w:rsidRPr="006C32C7" w:rsidRDefault="00EC3AB0" w:rsidP="0007393A">
      <w:pPr>
        <w:pStyle w:val="ListParagraph"/>
        <w:numPr>
          <w:ilvl w:val="2"/>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Fast &amp; Furious (type: furious) – nice correspondence between well-liked/willingness to pay to see. Word-of-mouth factor?</w:t>
      </w:r>
    </w:p>
    <w:p w14:paraId="6B099400" w14:textId="77777777" w:rsidR="006C32C7" w:rsidRPr="006C32C7" w:rsidRDefault="00EC3AB0" w:rsidP="0007393A">
      <w:pPr>
        <w:pStyle w:val="ListParagraph"/>
        <w:numPr>
          <w:ilvl w:val="2"/>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Both franchises: similar duration/runtime – with some exceptions, around the 120-130 sweet-spot</w:t>
      </w:r>
    </w:p>
    <w:p w14:paraId="5E9C212F" w14:textId="77777777" w:rsidR="006C32C7" w:rsidRPr="006C32C7" w:rsidRDefault="00EC3AB0" w:rsidP="0007393A">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Genres</w:t>
      </w:r>
    </w:p>
    <w:p w14:paraId="58113C36" w14:textId="77777777" w:rsidR="006C32C7" w:rsidRPr="006C32C7" w:rsidRDefault="00EC3AB0" w:rsidP="0007393A">
      <w:pPr>
        <w:pStyle w:val="ListParagraph"/>
        <w:numPr>
          <w:ilvl w:val="2"/>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Biggest categories – drama and comedy. Interestingly, some of our modeling work suggested drama and animation were the best predictors for success. Drama/biggest piece of the pie. Animation/one of the smallest (not nearly the overlap in animation)</w:t>
      </w:r>
    </w:p>
    <w:p w14:paraId="6A799E97" w14:textId="01273462" w:rsidR="006C32C7" w:rsidRPr="006C32C7" w:rsidRDefault="00EC3AB0" w:rsidP="0007393A">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Average Vote by Release year:</w:t>
      </w:r>
    </w:p>
    <w:p w14:paraId="37059DCE" w14:textId="77777777" w:rsidR="006C32C7" w:rsidRPr="006C32C7" w:rsidRDefault="00EC3AB0" w:rsidP="0007393A">
      <w:pPr>
        <w:pStyle w:val="ListParagraph"/>
        <w:numPr>
          <w:ilvl w:val="2"/>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Just quickly circle back to that potential, negative correlation between release year and scores could be due to drop-off in number of recent projects – data is not updated/pandemic releases held back, etc.)</w:t>
      </w:r>
    </w:p>
    <w:p w14:paraId="1A73D116" w14:textId="77777777" w:rsidR="006C32C7" w:rsidRPr="006C32C7" w:rsidRDefault="00EC3AB0" w:rsidP="0007393A">
      <w:pPr>
        <w:pStyle w:val="ListParagraph"/>
        <w:numPr>
          <w:ilvl w:val="1"/>
          <w:numId w:val="7"/>
        </w:numPr>
        <w:autoSpaceDE w:val="0"/>
        <w:autoSpaceDN w:val="0"/>
        <w:adjustRightInd w:val="0"/>
        <w:rPr>
          <w:rFonts w:ascii="Times New Roman" w:eastAsia="Times New Roman" w:hAnsi="Times New Roman" w:cs="Times New Roman"/>
        </w:rPr>
      </w:pPr>
      <w:r w:rsidRPr="00EC3AB0">
        <w:rPr>
          <w:rFonts w:ascii="AppleSystemUIFont" w:hAnsi="AppleSystemUIFont" w:cs="AppleSystemUIFont"/>
          <w:sz w:val="26"/>
          <w:szCs w:val="26"/>
        </w:rPr>
        <w:t>Director Success</w:t>
      </w:r>
    </w:p>
    <w:p w14:paraId="006D5BE1" w14:textId="77777777" w:rsidR="006C32C7" w:rsidRPr="006C32C7" w:rsidRDefault="00EC3AB0" w:rsidP="0007393A">
      <w:pPr>
        <w:pStyle w:val="ListParagraph"/>
        <w:numPr>
          <w:ilvl w:val="2"/>
          <w:numId w:val="7"/>
        </w:numPr>
        <w:autoSpaceDE w:val="0"/>
        <w:autoSpaceDN w:val="0"/>
        <w:adjustRightInd w:val="0"/>
        <w:rPr>
          <w:rFonts w:ascii="Times New Roman" w:eastAsia="Times New Roman" w:hAnsi="Times New Roman" w:cs="Times New Roman"/>
        </w:rPr>
      </w:pPr>
      <w:r w:rsidRPr="006C32C7">
        <w:rPr>
          <w:rFonts w:ascii="AppleSystemUIFont" w:hAnsi="AppleSystemUIFont" w:cs="AppleSystemUIFont"/>
          <w:sz w:val="26"/>
          <w:szCs w:val="26"/>
        </w:rPr>
        <w:t>Should we mention? Ask Kathy for reminder of what these scores referred to</w:t>
      </w:r>
    </w:p>
    <w:p w14:paraId="5DC771F1" w14:textId="77777777" w:rsidR="006C32C7" w:rsidRPr="006C32C7" w:rsidRDefault="00EC3AB0" w:rsidP="0007393A">
      <w:pPr>
        <w:pStyle w:val="ListParagraph"/>
        <w:numPr>
          <w:ilvl w:val="2"/>
          <w:numId w:val="7"/>
        </w:numPr>
        <w:autoSpaceDE w:val="0"/>
        <w:autoSpaceDN w:val="0"/>
        <w:adjustRightInd w:val="0"/>
        <w:rPr>
          <w:rFonts w:ascii="Times New Roman" w:eastAsia="Times New Roman" w:hAnsi="Times New Roman" w:cs="Times New Roman"/>
        </w:rPr>
      </w:pPr>
      <w:r w:rsidRPr="006C32C7">
        <w:rPr>
          <w:rFonts w:ascii="AppleSystemUIFont" w:hAnsi="AppleSystemUIFont" w:cs="AppleSystemUIFont"/>
          <w:sz w:val="26"/>
          <w:szCs w:val="26"/>
        </w:rPr>
        <w:t>TAKEAWAY:</w:t>
      </w:r>
    </w:p>
    <w:p w14:paraId="732A96BB" w14:textId="57972DDE" w:rsidR="00EC3AB0" w:rsidRPr="006C32C7" w:rsidRDefault="00EC3AB0" w:rsidP="0007393A">
      <w:pPr>
        <w:pStyle w:val="ListParagraph"/>
        <w:numPr>
          <w:ilvl w:val="1"/>
          <w:numId w:val="7"/>
        </w:numPr>
        <w:autoSpaceDE w:val="0"/>
        <w:autoSpaceDN w:val="0"/>
        <w:adjustRightInd w:val="0"/>
        <w:rPr>
          <w:rFonts w:ascii="AppleSystemUIFont" w:hAnsi="AppleSystemUIFont" w:cs="AppleSystemUIFont"/>
          <w:sz w:val="26"/>
          <w:szCs w:val="26"/>
        </w:rPr>
      </w:pPr>
      <w:r w:rsidRPr="006C32C7">
        <w:rPr>
          <w:rFonts w:ascii="AppleSystemUIFont" w:hAnsi="AppleSystemUIFont" w:cs="AppleSystemUIFont"/>
          <w:sz w:val="26"/>
          <w:szCs w:val="26"/>
        </w:rPr>
        <w:t>There were plenty of interesting pieces to the data. But just because something was interesting didn’t necessarily mean it was viable for our prediction task.</w:t>
      </w:r>
    </w:p>
    <w:p w14:paraId="620FED2E" w14:textId="419627B8" w:rsidR="00F15B19" w:rsidRPr="0007393A" w:rsidRDefault="00F15B19" w:rsidP="0007393A">
      <w:pPr>
        <w:autoSpaceDE w:val="0"/>
        <w:autoSpaceDN w:val="0"/>
        <w:adjustRightInd w:val="0"/>
        <w:ind w:left="360"/>
        <w:rPr>
          <w:rFonts w:ascii="AppleSystemUIFont" w:hAnsi="AppleSystemUIFont" w:cs="AppleSystemUIFont"/>
          <w:sz w:val="26"/>
          <w:szCs w:val="26"/>
        </w:rPr>
      </w:pPr>
    </w:p>
    <w:p w14:paraId="060AEE11" w14:textId="6539FA09" w:rsidR="00424AD9" w:rsidRDefault="006C32C7" w:rsidP="00F15B19">
      <w:pPr>
        <w:autoSpaceDE w:val="0"/>
        <w:autoSpaceDN w:val="0"/>
        <w:adjustRightInd w:val="0"/>
        <w:rPr>
          <w:rFonts w:ascii="AppleSystemUIFont" w:hAnsi="AppleSystemUIFont" w:cs="AppleSystemUIFont"/>
          <w:b/>
          <w:bCs/>
          <w:sz w:val="26"/>
          <w:szCs w:val="26"/>
        </w:rPr>
      </w:pPr>
      <w:r>
        <w:rPr>
          <w:rFonts w:ascii="AppleSystemUIFont" w:hAnsi="AppleSystemUIFont" w:cs="AppleSystemUIFont"/>
          <w:b/>
          <w:bCs/>
          <w:sz w:val="26"/>
          <w:szCs w:val="26"/>
        </w:rPr>
        <w:t>DATA MODEL</w:t>
      </w:r>
    </w:p>
    <w:p w14:paraId="50668CA6" w14:textId="31525DEB" w:rsidR="0007393A" w:rsidRDefault="00BD7F17" w:rsidP="0007393A">
      <w:pPr>
        <w:autoSpaceDE w:val="0"/>
        <w:autoSpaceDN w:val="0"/>
        <w:adjustRightInd w:val="0"/>
        <w:rPr>
          <w:rFonts w:ascii="AppleSystemUIFont" w:hAnsi="AppleSystemUIFont" w:cs="AppleSystemUIFont"/>
          <w:sz w:val="26"/>
          <w:szCs w:val="26"/>
        </w:rPr>
      </w:pPr>
      <w:r w:rsidRPr="00BD7F17">
        <w:rPr>
          <w:rFonts w:ascii="AppleSystemUIFont" w:hAnsi="AppleSystemUIFont" w:cs="AppleSystemUIFont"/>
          <w:sz w:val="26"/>
          <w:szCs w:val="26"/>
        </w:rPr>
        <w:t>DATA EXPLORATION continued</w:t>
      </w:r>
      <w:r w:rsidRPr="00BD7F17">
        <w:rPr>
          <w:rFonts w:ascii="AppleSystemUIFont" w:hAnsi="AppleSystemUIFont" w:cs="AppleSystemUIFont"/>
          <w:sz w:val="26"/>
          <w:szCs w:val="26"/>
        </w:rPr>
        <w:br/>
      </w:r>
      <w:r w:rsidR="0007393A">
        <w:rPr>
          <w:rFonts w:ascii="AppleSystemUIFont" w:hAnsi="AppleSystemUIFont" w:cs="AppleSystemUIFont"/>
          <w:sz w:val="26"/>
          <w:szCs w:val="26"/>
        </w:rPr>
        <w:t>(</w:t>
      </w:r>
      <w:r w:rsidR="0007393A">
        <w:rPr>
          <w:rFonts w:ascii="AppleSystemUIFont" w:hAnsi="AppleSystemUIFont" w:cs="AppleSystemUIFont"/>
          <w:sz w:val="26"/>
          <w:szCs w:val="26"/>
        </w:rPr>
        <w:t>Kathy</w:t>
      </w:r>
      <w:r w:rsidR="0007393A">
        <w:rPr>
          <w:rFonts w:ascii="AppleSystemUIFont" w:hAnsi="AppleSystemUIFont" w:cs="AppleSystemUIFont"/>
          <w:sz w:val="26"/>
          <w:szCs w:val="26"/>
        </w:rPr>
        <w:t xml:space="preserve"> - slides 2</w:t>
      </w:r>
      <w:r w:rsidR="0007393A">
        <w:rPr>
          <w:rFonts w:ascii="AppleSystemUIFont" w:hAnsi="AppleSystemUIFont" w:cs="AppleSystemUIFont"/>
          <w:sz w:val="26"/>
          <w:szCs w:val="26"/>
        </w:rPr>
        <w:t>2-32</w:t>
      </w:r>
      <w:r w:rsidR="0007393A">
        <w:rPr>
          <w:rFonts w:ascii="AppleSystemUIFont" w:hAnsi="AppleSystemUIFont" w:cs="AppleSystemUIFont"/>
          <w:sz w:val="26"/>
          <w:szCs w:val="26"/>
        </w:rPr>
        <w:t>)</w:t>
      </w:r>
    </w:p>
    <w:p w14:paraId="412B35FA" w14:textId="77777777" w:rsidR="0007393A" w:rsidRPr="0007393A" w:rsidRDefault="0007393A" w:rsidP="0007393A">
      <w:pPr>
        <w:pStyle w:val="ListParagraph"/>
        <w:numPr>
          <w:ilvl w:val="0"/>
          <w:numId w:val="7"/>
        </w:numPr>
        <w:autoSpaceDE w:val="0"/>
        <w:autoSpaceDN w:val="0"/>
        <w:adjustRightInd w:val="0"/>
        <w:rPr>
          <w:rFonts w:ascii="Times New Roman" w:eastAsia="Times New Roman" w:hAnsi="Times New Roman" w:cs="Times New Roman"/>
        </w:rPr>
      </w:pPr>
      <w:r>
        <w:rPr>
          <w:rFonts w:ascii="AppleSystemUIFont" w:hAnsi="AppleSystemUIFont" w:cs="AppleSystemUIFont"/>
          <w:sz w:val="26"/>
          <w:szCs w:val="26"/>
        </w:rPr>
        <w:t xml:space="preserve">(ADVANCE TO SLIDE </w:t>
      </w:r>
      <w:r>
        <w:rPr>
          <w:rFonts w:ascii="AppleSystemUIFont" w:hAnsi="AppleSystemUIFont" w:cs="AppleSystemUIFont"/>
          <w:sz w:val="26"/>
          <w:szCs w:val="26"/>
        </w:rPr>
        <w:t>22</w:t>
      </w:r>
      <w:r>
        <w:rPr>
          <w:rFonts w:ascii="AppleSystemUIFont" w:hAnsi="AppleSystemUIFont" w:cs="AppleSystemUIFont"/>
          <w:sz w:val="26"/>
          <w:szCs w:val="26"/>
        </w:rPr>
        <w:t xml:space="preserve"> – </w:t>
      </w:r>
      <w:r>
        <w:rPr>
          <w:rFonts w:ascii="AppleSystemUIFont" w:hAnsi="AppleSystemUIFont" w:cs="AppleSystemUIFont"/>
          <w:sz w:val="26"/>
          <w:szCs w:val="26"/>
        </w:rPr>
        <w:t>data issues</w:t>
      </w:r>
      <w:r>
        <w:rPr>
          <w:rFonts w:ascii="AppleSystemUIFont" w:hAnsi="AppleSystemUIFont" w:cs="AppleSystemUIFont"/>
          <w:sz w:val="26"/>
          <w:szCs w:val="26"/>
        </w:rPr>
        <w:t>)</w:t>
      </w:r>
    </w:p>
    <w:p w14:paraId="49FBE4C0" w14:textId="34DFE9EF" w:rsidR="0007393A" w:rsidRPr="0007393A" w:rsidRDefault="00BD7F17" w:rsidP="0007393A">
      <w:pPr>
        <w:pStyle w:val="ListParagraph"/>
        <w:numPr>
          <w:ilvl w:val="1"/>
          <w:numId w:val="7"/>
        </w:numPr>
        <w:autoSpaceDE w:val="0"/>
        <w:autoSpaceDN w:val="0"/>
        <w:adjustRightInd w:val="0"/>
        <w:rPr>
          <w:rFonts w:ascii="Times New Roman" w:eastAsia="Times New Roman" w:hAnsi="Times New Roman" w:cs="Times New Roman"/>
        </w:rPr>
      </w:pPr>
      <w:r w:rsidRPr="0007393A">
        <w:rPr>
          <w:rFonts w:ascii="AppleSystemUIFont" w:hAnsi="AppleSystemUIFont" w:cs="AppleSystemUIFont"/>
          <w:sz w:val="26"/>
          <w:szCs w:val="26"/>
        </w:rPr>
        <w:lastRenderedPageBreak/>
        <w:t xml:space="preserve">So, as I think we've made clear, we ran into the usual issues with web-scraped data. </w:t>
      </w:r>
    </w:p>
    <w:p w14:paraId="1EB18C30" w14:textId="77777777" w:rsidR="0007393A" w:rsidRPr="0007393A" w:rsidRDefault="00BD7F17" w:rsidP="0007393A">
      <w:pPr>
        <w:pStyle w:val="ListParagraph"/>
        <w:numPr>
          <w:ilvl w:val="1"/>
          <w:numId w:val="7"/>
        </w:numPr>
        <w:autoSpaceDE w:val="0"/>
        <w:autoSpaceDN w:val="0"/>
        <w:adjustRightInd w:val="0"/>
        <w:rPr>
          <w:rFonts w:ascii="Times New Roman" w:eastAsia="Times New Roman" w:hAnsi="Times New Roman" w:cs="Times New Roman"/>
        </w:rPr>
      </w:pPr>
      <w:r w:rsidRPr="0007393A">
        <w:rPr>
          <w:rFonts w:ascii="AppleSystemUIFont" w:hAnsi="AppleSystemUIFont" w:cs="AppleSystemUIFont"/>
          <w:sz w:val="26"/>
          <w:szCs w:val="26"/>
        </w:rPr>
        <w:t xml:space="preserve">We ended up with three </w:t>
      </w:r>
      <w:r w:rsidR="00B7080D" w:rsidRPr="0007393A">
        <w:rPr>
          <w:rFonts w:ascii="AppleSystemUIFont" w:hAnsi="AppleSystemUIFont" w:cs="AppleSystemUIFont"/>
          <w:sz w:val="26"/>
          <w:szCs w:val="26"/>
        </w:rPr>
        <w:t>variables</w:t>
      </w:r>
      <w:r w:rsidRPr="0007393A">
        <w:rPr>
          <w:rFonts w:ascii="AppleSystemUIFont" w:hAnsi="AppleSystemUIFont" w:cs="AppleSystemUIFont"/>
          <w:sz w:val="26"/>
          <w:szCs w:val="26"/>
        </w:rPr>
        <w:t>:  genres, duration of the movie, and release year for about 70,000 movies.</w:t>
      </w:r>
    </w:p>
    <w:p w14:paraId="25E8823E" w14:textId="2F0A2FFE" w:rsidR="0041489B" w:rsidRPr="0041489B" w:rsidRDefault="0007393A" w:rsidP="0041489B">
      <w:pPr>
        <w:pStyle w:val="ListParagraph"/>
        <w:numPr>
          <w:ilvl w:val="0"/>
          <w:numId w:val="7"/>
        </w:numPr>
        <w:autoSpaceDE w:val="0"/>
        <w:autoSpaceDN w:val="0"/>
        <w:adjustRightInd w:val="0"/>
        <w:rPr>
          <w:rFonts w:ascii="Times New Roman" w:eastAsia="Times New Roman" w:hAnsi="Times New Roman" w:cs="Times New Roman"/>
        </w:rPr>
      </w:pPr>
      <w:r>
        <w:rPr>
          <w:rFonts w:ascii="AppleSystemUIFont" w:hAnsi="AppleSystemUIFont" w:cs="AppleSystemUIFont"/>
          <w:sz w:val="26"/>
          <w:szCs w:val="26"/>
        </w:rPr>
        <w:t>(ADVANCE TO SLIDE 2</w:t>
      </w:r>
      <w:r w:rsidR="0041489B">
        <w:rPr>
          <w:rFonts w:ascii="AppleSystemUIFont" w:hAnsi="AppleSystemUIFont" w:cs="AppleSystemUIFont"/>
          <w:sz w:val="26"/>
          <w:szCs w:val="26"/>
        </w:rPr>
        <w:t>3</w:t>
      </w:r>
      <w:r>
        <w:rPr>
          <w:rFonts w:ascii="AppleSystemUIFont" w:hAnsi="AppleSystemUIFont" w:cs="AppleSystemUIFont"/>
          <w:sz w:val="26"/>
          <w:szCs w:val="26"/>
        </w:rPr>
        <w:t xml:space="preserve"> – </w:t>
      </w:r>
      <w:r w:rsidR="00411025">
        <w:rPr>
          <w:rFonts w:ascii="AppleSystemUIFont" w:hAnsi="AppleSystemUIFont" w:cs="AppleSystemUIFont"/>
          <w:sz w:val="26"/>
          <w:szCs w:val="26"/>
        </w:rPr>
        <w:t>machine learning</w:t>
      </w:r>
      <w:r>
        <w:rPr>
          <w:rFonts w:ascii="AppleSystemUIFont" w:hAnsi="AppleSystemUIFont" w:cs="AppleSystemUIFont"/>
          <w:sz w:val="26"/>
          <w:szCs w:val="26"/>
        </w:rPr>
        <w:t>)</w:t>
      </w:r>
    </w:p>
    <w:p w14:paraId="7748B757"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 xml:space="preserve">Similar story on the success metrics IMDb score, was the only viable option. </w:t>
      </w:r>
    </w:p>
    <w:p w14:paraId="46C5B6ED"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We used IMDb score &gt;= 7 as our definition of success.</w:t>
      </w:r>
    </w:p>
    <w:p w14:paraId="443AAB7D"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 xml:space="preserve">So, 17% of our sample was labeled success </w:t>
      </w:r>
    </w:p>
    <w:p w14:paraId="18A6902F" w14:textId="7EF052D0" w:rsidR="0041489B" w:rsidRPr="0041489B" w:rsidRDefault="0007393A" w:rsidP="0041489B">
      <w:pPr>
        <w:pStyle w:val="ListParagraph"/>
        <w:numPr>
          <w:ilvl w:val="0"/>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(ADVANCE TO SLIDE 2</w:t>
      </w:r>
      <w:r w:rsidR="00411025">
        <w:rPr>
          <w:rFonts w:ascii="AppleSystemUIFont" w:hAnsi="AppleSystemUIFont" w:cs="AppleSystemUIFont"/>
          <w:sz w:val="26"/>
          <w:szCs w:val="26"/>
        </w:rPr>
        <w:t>4</w:t>
      </w:r>
      <w:r w:rsidRPr="0041489B">
        <w:rPr>
          <w:rFonts w:ascii="AppleSystemUIFont" w:hAnsi="AppleSystemUIFont" w:cs="AppleSystemUIFont"/>
          <w:sz w:val="26"/>
          <w:szCs w:val="26"/>
        </w:rPr>
        <w:t xml:space="preserve"> – </w:t>
      </w:r>
      <w:r w:rsidR="00411025">
        <w:rPr>
          <w:rFonts w:ascii="AppleSystemUIFont" w:hAnsi="AppleSystemUIFont" w:cs="AppleSystemUIFont"/>
          <w:sz w:val="26"/>
          <w:szCs w:val="26"/>
        </w:rPr>
        <w:t>model comparison</w:t>
      </w:r>
      <w:r w:rsidRPr="0041489B">
        <w:rPr>
          <w:rFonts w:ascii="AppleSystemUIFont" w:hAnsi="AppleSystemUIFont" w:cs="AppleSystemUIFont"/>
          <w:sz w:val="26"/>
          <w:szCs w:val="26"/>
        </w:rPr>
        <w:t>)</w:t>
      </w:r>
    </w:p>
    <w:p w14:paraId="6C3E197C"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 xml:space="preserve">Since </w:t>
      </w:r>
      <w:proofErr w:type="spellStart"/>
      <w:r w:rsidRPr="0041489B">
        <w:rPr>
          <w:rFonts w:ascii="AppleSystemUIFont" w:hAnsi="AppleSystemUIFont" w:cs="AppleSystemUIFont"/>
          <w:sz w:val="26"/>
          <w:szCs w:val="26"/>
        </w:rPr>
        <w:t>imdb</w:t>
      </w:r>
      <w:proofErr w:type="spellEnd"/>
      <w:r w:rsidRPr="0041489B">
        <w:rPr>
          <w:rFonts w:ascii="AppleSystemUIFont" w:hAnsi="AppleSystemUIFont" w:cs="AppleSystemUIFont"/>
          <w:sz w:val="26"/>
          <w:szCs w:val="26"/>
        </w:rPr>
        <w:t xml:space="preserve"> score is a value between 1 and 10, one approach might be a linear regression model. But we wanted to discriminate between successes and non-successes, so a classification approach provided more options. </w:t>
      </w:r>
    </w:p>
    <w:p w14:paraId="084AC1AB" w14:textId="4D84955E" w:rsidR="0041489B" w:rsidRPr="0041489B" w:rsidRDefault="0007393A" w:rsidP="0041489B">
      <w:pPr>
        <w:pStyle w:val="ListParagraph"/>
        <w:numPr>
          <w:ilvl w:val="0"/>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(ADVANCE TO SLIDE 2</w:t>
      </w:r>
      <w:r w:rsidR="00411025">
        <w:rPr>
          <w:rFonts w:ascii="AppleSystemUIFont" w:hAnsi="AppleSystemUIFont" w:cs="AppleSystemUIFont"/>
          <w:sz w:val="26"/>
          <w:szCs w:val="26"/>
        </w:rPr>
        <w:t>5</w:t>
      </w:r>
      <w:r w:rsidRPr="0041489B">
        <w:rPr>
          <w:rFonts w:ascii="AppleSystemUIFont" w:hAnsi="AppleSystemUIFont" w:cs="AppleSystemUIFont"/>
          <w:sz w:val="26"/>
          <w:szCs w:val="26"/>
        </w:rPr>
        <w:t xml:space="preserve"> – </w:t>
      </w:r>
      <w:r w:rsidR="00B7080D" w:rsidRPr="0041489B">
        <w:rPr>
          <w:rFonts w:ascii="AppleSystemUIFont" w:hAnsi="AppleSystemUIFont" w:cs="AppleSystemUIFont"/>
          <w:sz w:val="26"/>
          <w:szCs w:val="26"/>
        </w:rPr>
        <w:t xml:space="preserve">deep learning </w:t>
      </w:r>
      <w:proofErr w:type="gramStart"/>
      <w:r w:rsidR="00B7080D" w:rsidRPr="0041489B">
        <w:rPr>
          <w:rFonts w:ascii="AppleSystemUIFont" w:hAnsi="AppleSystemUIFont" w:cs="AppleSystemUIFont"/>
          <w:sz w:val="26"/>
          <w:szCs w:val="26"/>
        </w:rPr>
        <w:t>call</w:t>
      </w:r>
      <w:proofErr w:type="gramEnd"/>
      <w:r w:rsidR="00B7080D" w:rsidRPr="0041489B">
        <w:rPr>
          <w:rFonts w:ascii="AppleSystemUIFont" w:hAnsi="AppleSystemUIFont" w:cs="AppleSystemUIFont"/>
          <w:sz w:val="26"/>
          <w:szCs w:val="26"/>
        </w:rPr>
        <w:t xml:space="preserve"> out</w:t>
      </w:r>
      <w:r w:rsidR="0041489B">
        <w:rPr>
          <w:rFonts w:ascii="AppleSystemUIFont" w:hAnsi="AppleSystemUIFont" w:cs="AppleSystemUIFont"/>
          <w:sz w:val="26"/>
          <w:szCs w:val="26"/>
        </w:rPr>
        <w:t>)</w:t>
      </w:r>
    </w:p>
    <w:p w14:paraId="3D825D6D"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 xml:space="preserve">We started with a deep learning model because it would be tolerant of skewed distributions on the input variables, as well as some of the outliers in our data. </w:t>
      </w:r>
    </w:p>
    <w:p w14:paraId="479DEC93"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The results were under-whelming, so we looked at other models.</w:t>
      </w:r>
    </w:p>
    <w:p w14:paraId="3DAD16EB" w14:textId="5CEBB2F4" w:rsidR="0041489B" w:rsidRPr="0041489B" w:rsidRDefault="0041489B" w:rsidP="0041489B">
      <w:pPr>
        <w:pStyle w:val="ListParagraph"/>
        <w:numPr>
          <w:ilvl w:val="0"/>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(ADVANCE TO SLIDE 2</w:t>
      </w:r>
      <w:r w:rsidR="00411025">
        <w:rPr>
          <w:rFonts w:ascii="AppleSystemUIFont" w:hAnsi="AppleSystemUIFont" w:cs="AppleSystemUIFont"/>
          <w:sz w:val="26"/>
          <w:szCs w:val="26"/>
        </w:rPr>
        <w:t>6</w:t>
      </w:r>
      <w:r w:rsidRPr="0041489B">
        <w:rPr>
          <w:rFonts w:ascii="AppleSystemUIFont" w:hAnsi="AppleSystemUIFont" w:cs="AppleSystemUIFont"/>
          <w:sz w:val="26"/>
          <w:szCs w:val="26"/>
        </w:rPr>
        <w:t xml:space="preserve"> </w:t>
      </w:r>
      <w:r w:rsidR="00B7080D" w:rsidRPr="0041489B">
        <w:rPr>
          <w:rFonts w:ascii="AppleSystemUIFont" w:hAnsi="AppleSystemUIFont" w:cs="AppleSystemUIFont"/>
          <w:sz w:val="26"/>
          <w:szCs w:val="26"/>
        </w:rPr>
        <w:t>– call out of models)</w:t>
      </w:r>
    </w:p>
    <w:p w14:paraId="5EA57DF5"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 xml:space="preserve">We looked at random forest, logistic regression and support vector machine, </w:t>
      </w:r>
    </w:p>
    <w:p w14:paraId="7DE61B36" w14:textId="17EE3CDB" w:rsidR="0041489B" w:rsidRPr="0041489B" w:rsidRDefault="0041489B" w:rsidP="0041489B">
      <w:pPr>
        <w:pStyle w:val="ListParagraph"/>
        <w:numPr>
          <w:ilvl w:val="0"/>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(ADVANCE TO SLIDE 2</w:t>
      </w:r>
      <w:r w:rsidR="00411025">
        <w:rPr>
          <w:rFonts w:ascii="AppleSystemUIFont" w:hAnsi="AppleSystemUIFont" w:cs="AppleSystemUIFont"/>
          <w:sz w:val="26"/>
          <w:szCs w:val="26"/>
        </w:rPr>
        <w:t>7</w:t>
      </w:r>
      <w:r w:rsidRPr="0041489B">
        <w:rPr>
          <w:rFonts w:ascii="AppleSystemUIFont" w:hAnsi="AppleSystemUIFont" w:cs="AppleSystemUIFont"/>
          <w:sz w:val="26"/>
          <w:szCs w:val="26"/>
        </w:rPr>
        <w:t xml:space="preserve"> – </w:t>
      </w:r>
      <w:r w:rsidR="00B7080D" w:rsidRPr="0041489B">
        <w:rPr>
          <w:rFonts w:ascii="AppleSystemUIFont" w:hAnsi="AppleSystemUIFont" w:cs="AppleSystemUIFont"/>
          <w:sz w:val="26"/>
          <w:szCs w:val="26"/>
        </w:rPr>
        <w:t>accuracy)</w:t>
      </w:r>
    </w:p>
    <w:p w14:paraId="66EE9199"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All showed accuracy around 80%. But that's not the best measure when you are more interested in the less plentiful successes. Let's look specifically at successes</w:t>
      </w:r>
    </w:p>
    <w:p w14:paraId="0020BBC9" w14:textId="015CB487" w:rsidR="0041489B" w:rsidRPr="0041489B" w:rsidRDefault="0007393A" w:rsidP="0041489B">
      <w:pPr>
        <w:pStyle w:val="ListParagraph"/>
        <w:numPr>
          <w:ilvl w:val="0"/>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(ADVANCE TO SLIDE 2</w:t>
      </w:r>
      <w:r w:rsidR="00411025">
        <w:rPr>
          <w:rFonts w:ascii="AppleSystemUIFont" w:hAnsi="AppleSystemUIFont" w:cs="AppleSystemUIFont"/>
          <w:sz w:val="26"/>
          <w:szCs w:val="26"/>
        </w:rPr>
        <w:t>8</w:t>
      </w:r>
      <w:r w:rsidRPr="0041489B">
        <w:rPr>
          <w:rFonts w:ascii="AppleSystemUIFont" w:hAnsi="AppleSystemUIFont" w:cs="AppleSystemUIFont"/>
          <w:sz w:val="26"/>
          <w:szCs w:val="26"/>
        </w:rPr>
        <w:t xml:space="preserve"> – </w:t>
      </w:r>
      <w:r w:rsidR="00411025">
        <w:rPr>
          <w:rFonts w:ascii="AppleSystemUIFont" w:hAnsi="AppleSystemUIFont" w:cs="AppleSystemUIFont"/>
          <w:sz w:val="26"/>
          <w:szCs w:val="26"/>
        </w:rPr>
        <w:t>precision</w:t>
      </w:r>
      <w:r w:rsidRPr="0041489B">
        <w:rPr>
          <w:rFonts w:ascii="AppleSystemUIFont" w:hAnsi="AppleSystemUIFont" w:cs="AppleSystemUIFont"/>
          <w:sz w:val="26"/>
          <w:szCs w:val="26"/>
        </w:rPr>
        <w:t>)</w:t>
      </w:r>
    </w:p>
    <w:p w14:paraId="1530FE2F"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 xml:space="preserve">As you will recall, Precision tells movie producer Sam, if he backed a movie </w:t>
      </w:r>
      <w:r w:rsidRPr="0041489B">
        <w:rPr>
          <w:rFonts w:ascii="AppleSystemUIFont" w:hAnsi="AppleSystemUIFont" w:cs="AppleSystemUIFont"/>
          <w:sz w:val="26"/>
          <w:szCs w:val="26"/>
        </w:rPr>
        <w:br/>
        <w:t xml:space="preserve">based on the model's prediction, how likely is it he backed a winner. These </w:t>
      </w:r>
      <w:r w:rsidRPr="0041489B">
        <w:rPr>
          <w:rFonts w:ascii="AppleSystemUIFont" w:hAnsi="AppleSystemUIFont" w:cs="AppleSystemUIFont"/>
          <w:sz w:val="26"/>
          <w:szCs w:val="26"/>
        </w:rPr>
        <w:br/>
        <w:t xml:space="preserve">probabilities are pretty low. </w:t>
      </w:r>
    </w:p>
    <w:p w14:paraId="16C7A06C" w14:textId="4BC2C4E1" w:rsidR="0041489B" w:rsidRPr="0041489B" w:rsidRDefault="0007393A" w:rsidP="0041489B">
      <w:pPr>
        <w:pStyle w:val="ListParagraph"/>
        <w:numPr>
          <w:ilvl w:val="0"/>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(ADVANCE TO SLIDE 2</w:t>
      </w:r>
      <w:r w:rsidR="00411025">
        <w:rPr>
          <w:rFonts w:ascii="AppleSystemUIFont" w:hAnsi="AppleSystemUIFont" w:cs="AppleSystemUIFont"/>
          <w:sz w:val="26"/>
          <w:szCs w:val="26"/>
        </w:rPr>
        <w:t>9</w:t>
      </w:r>
      <w:r w:rsidRPr="0041489B">
        <w:rPr>
          <w:rFonts w:ascii="AppleSystemUIFont" w:hAnsi="AppleSystemUIFont" w:cs="AppleSystemUIFont"/>
          <w:sz w:val="26"/>
          <w:szCs w:val="26"/>
        </w:rPr>
        <w:t xml:space="preserve"> – </w:t>
      </w:r>
      <w:r w:rsidR="00411025">
        <w:rPr>
          <w:rFonts w:ascii="AppleSystemUIFont" w:hAnsi="AppleSystemUIFont" w:cs="AppleSystemUIFont"/>
          <w:sz w:val="26"/>
          <w:szCs w:val="26"/>
        </w:rPr>
        <w:t>recall</w:t>
      </w:r>
      <w:r w:rsidRPr="0041489B">
        <w:rPr>
          <w:rFonts w:ascii="AppleSystemUIFont" w:hAnsi="AppleSystemUIFont" w:cs="AppleSystemUIFont"/>
          <w:sz w:val="26"/>
          <w:szCs w:val="26"/>
        </w:rPr>
        <w:t>)</w:t>
      </w:r>
    </w:p>
    <w:p w14:paraId="3DB7F941"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Recall tells Sam if he has a winner, how likely is it that the model will recognize it. These low percentages mean an investor would miss a lot of great opportunities.</w:t>
      </w:r>
    </w:p>
    <w:p w14:paraId="6FDD5B81" w14:textId="0C66F613" w:rsidR="0041489B" w:rsidRPr="0041489B" w:rsidRDefault="00411025" w:rsidP="0041489B">
      <w:pPr>
        <w:pStyle w:val="ListParagraph"/>
        <w:numPr>
          <w:ilvl w:val="0"/>
          <w:numId w:val="7"/>
        </w:numPr>
        <w:autoSpaceDE w:val="0"/>
        <w:autoSpaceDN w:val="0"/>
        <w:adjustRightInd w:val="0"/>
        <w:rPr>
          <w:rFonts w:ascii="Times New Roman" w:eastAsia="Times New Roman" w:hAnsi="Times New Roman" w:cs="Times New Roman"/>
        </w:rPr>
      </w:pPr>
      <w:r>
        <w:rPr>
          <w:rFonts w:ascii="AppleSystemUIFont" w:hAnsi="AppleSystemUIFont" w:cs="AppleSystemUIFont"/>
          <w:sz w:val="26"/>
          <w:szCs w:val="26"/>
        </w:rPr>
        <w:t xml:space="preserve">(ADVANCE TO SLIDE 30 </w:t>
      </w:r>
      <w:r w:rsidR="00B7080D" w:rsidRPr="0041489B">
        <w:rPr>
          <w:rFonts w:ascii="AppleSystemUIFont" w:hAnsi="AppleSystemUIFont" w:cs="AppleSystemUIFont"/>
          <w:sz w:val="26"/>
          <w:szCs w:val="26"/>
        </w:rPr>
        <w:t>– F1)</w:t>
      </w:r>
    </w:p>
    <w:p w14:paraId="54339703"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And low f1 means precision and recall are not in balance.</w:t>
      </w:r>
      <w:r w:rsidRPr="0041489B">
        <w:rPr>
          <w:rFonts w:ascii="AppleSystemUIFont" w:hAnsi="AppleSystemUIFont" w:cs="AppleSystemUIFont"/>
          <w:sz w:val="26"/>
          <w:szCs w:val="26"/>
        </w:rPr>
        <w:br/>
      </w:r>
      <w:r w:rsidR="00B7080D" w:rsidRPr="0041489B">
        <w:rPr>
          <w:rFonts w:ascii="AppleSystemUIFont" w:hAnsi="AppleSystemUIFont" w:cs="AppleSystemUIFont"/>
          <w:sz w:val="26"/>
          <w:szCs w:val="26"/>
        </w:rPr>
        <w:t>Advance to slide – deep learning models)</w:t>
      </w:r>
    </w:p>
    <w:p w14:paraId="78B62F3A"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 xml:space="preserve">And we looked at different iterations of the deep learning models and learned something interesting </w:t>
      </w:r>
    </w:p>
    <w:p w14:paraId="21589596" w14:textId="6C29D7F8" w:rsidR="0041489B" w:rsidRPr="0041489B" w:rsidRDefault="00B7080D" w:rsidP="0041489B">
      <w:pPr>
        <w:pStyle w:val="ListParagraph"/>
        <w:numPr>
          <w:ilvl w:val="0"/>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w:t>
      </w:r>
      <w:r w:rsidR="00411025">
        <w:rPr>
          <w:rFonts w:ascii="AppleSystemUIFont" w:hAnsi="AppleSystemUIFont" w:cs="AppleSystemUIFont"/>
          <w:sz w:val="26"/>
          <w:szCs w:val="26"/>
        </w:rPr>
        <w:t>ADVANCE TO SLIDE 31</w:t>
      </w:r>
      <w:r w:rsidRPr="0041489B">
        <w:rPr>
          <w:rFonts w:ascii="AppleSystemUIFont" w:hAnsi="AppleSystemUIFont" w:cs="AppleSystemUIFont"/>
          <w:sz w:val="26"/>
          <w:szCs w:val="26"/>
        </w:rPr>
        <w:t xml:space="preserve"> – </w:t>
      </w:r>
      <w:r w:rsidR="00411025">
        <w:rPr>
          <w:rFonts w:ascii="AppleSystemUIFont" w:hAnsi="AppleSystemUIFont" w:cs="AppleSystemUIFont"/>
          <w:sz w:val="26"/>
          <w:szCs w:val="26"/>
        </w:rPr>
        <w:t>EPOCH Graphs</w:t>
      </w:r>
      <w:r w:rsidRPr="0041489B">
        <w:rPr>
          <w:rFonts w:ascii="AppleSystemUIFont" w:hAnsi="AppleSystemUIFont" w:cs="AppleSystemUIFont"/>
          <w:sz w:val="26"/>
          <w:szCs w:val="26"/>
        </w:rPr>
        <w:t>)</w:t>
      </w:r>
    </w:p>
    <w:p w14:paraId="7188263F"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lastRenderedPageBreak/>
        <w:t xml:space="preserve">We used a validation dataset, which was 30% of the data stripped from the training dataset. </w:t>
      </w:r>
    </w:p>
    <w:p w14:paraId="5064B789"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 xml:space="preserve">This allows us to over the course of the learning process, how well the model was learning on the test datasets, but also whether it was working on the validation dataset. </w:t>
      </w:r>
    </w:p>
    <w:p w14:paraId="7ADF85F3"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 xml:space="preserve">This is useful in assessing model fit.  </w:t>
      </w:r>
    </w:p>
    <w:p w14:paraId="031D260F"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And the surprising thing is this:</w:t>
      </w:r>
    </w:p>
    <w:p w14:paraId="1FA0DF63" w14:textId="77777777" w:rsidR="0041489B" w:rsidRPr="0041489B" w:rsidRDefault="00BD7F17" w:rsidP="00411025">
      <w:pPr>
        <w:pStyle w:val="ListParagraph"/>
        <w:numPr>
          <w:ilvl w:val="2"/>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These are results for two deep learning models identical except for the random seed used in selecting the train and test datasets.</w:t>
      </w:r>
    </w:p>
    <w:p w14:paraId="75132305" w14:textId="77777777" w:rsidR="0041489B" w:rsidRPr="0041489B" w:rsidRDefault="00BD7F17" w:rsidP="00411025">
      <w:pPr>
        <w:pStyle w:val="ListParagraph"/>
        <w:numPr>
          <w:ilvl w:val="2"/>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The green line shows the validation data. The blue line is the train/test data</w:t>
      </w:r>
    </w:p>
    <w:p w14:paraId="7C518C5E" w14:textId="77777777" w:rsidR="0041489B" w:rsidRPr="0041489B" w:rsidRDefault="00BD7F17" w:rsidP="00411025">
      <w:pPr>
        <w:pStyle w:val="ListParagraph"/>
        <w:numPr>
          <w:ilvl w:val="2"/>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 xml:space="preserve">Notice that the loss curves on the right show the bottom model fitting much better than the other. </w:t>
      </w:r>
    </w:p>
    <w:p w14:paraId="31F62936" w14:textId="77777777" w:rsidR="0041489B" w:rsidRPr="0041489B" w:rsidRDefault="00BD7F17" w:rsidP="00411025">
      <w:pPr>
        <w:pStyle w:val="ListParagraph"/>
        <w:numPr>
          <w:ilvl w:val="2"/>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 xml:space="preserve">The accuracy curves on the left show the validation data is consistently less accurate. </w:t>
      </w:r>
    </w:p>
    <w:p w14:paraId="20ED9314" w14:textId="77777777" w:rsidR="0041489B"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proofErr w:type="gramStart"/>
      <w:r w:rsidRPr="0041489B">
        <w:rPr>
          <w:rFonts w:ascii="AppleSystemUIFont" w:hAnsi="AppleSystemUIFont" w:cs="AppleSystemUIFont"/>
          <w:sz w:val="26"/>
          <w:szCs w:val="26"/>
        </w:rPr>
        <w:t>So</w:t>
      </w:r>
      <w:proofErr w:type="gramEnd"/>
      <w:r w:rsidRPr="0041489B">
        <w:rPr>
          <w:rFonts w:ascii="AppleSystemUIFont" w:hAnsi="AppleSystemUIFont" w:cs="AppleSystemUIFont"/>
          <w:sz w:val="26"/>
          <w:szCs w:val="26"/>
        </w:rPr>
        <w:t xml:space="preserve"> the training data is not representative of the validation data</w:t>
      </w:r>
    </w:p>
    <w:p w14:paraId="6D9356FF" w14:textId="77777777" w:rsidR="00411025" w:rsidRPr="00411025"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 xml:space="preserve">It turns out that the sci-kit learn algorithm selects the validation data by taking the last 30% of the training data by index. </w:t>
      </w:r>
    </w:p>
    <w:p w14:paraId="5C8309C8" w14:textId="2A1B1F7A" w:rsidR="00411025" w:rsidRPr="00411025"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r w:rsidRPr="0041489B">
        <w:rPr>
          <w:rFonts w:ascii="AppleSystemUIFont" w:hAnsi="AppleSystemUIFont" w:cs="AppleSystemUIFont"/>
          <w:sz w:val="26"/>
          <w:szCs w:val="26"/>
        </w:rPr>
        <w:t xml:space="preserve">In our case the index is </w:t>
      </w:r>
      <w:proofErr w:type="spellStart"/>
      <w:r w:rsidRPr="0041489B">
        <w:rPr>
          <w:rFonts w:ascii="AppleSystemUIFont" w:hAnsi="AppleSystemUIFont" w:cs="AppleSystemUIFont"/>
          <w:sz w:val="26"/>
          <w:szCs w:val="26"/>
        </w:rPr>
        <w:t>imdb_id</w:t>
      </w:r>
      <w:proofErr w:type="spellEnd"/>
      <w:r w:rsidRPr="0041489B">
        <w:rPr>
          <w:rFonts w:ascii="AppleSystemUIFont" w:hAnsi="AppleSystemUIFont" w:cs="AppleSystemUIFont"/>
          <w:sz w:val="26"/>
          <w:szCs w:val="26"/>
        </w:rPr>
        <w:t xml:space="preserve">. </w:t>
      </w:r>
    </w:p>
    <w:p w14:paraId="1A648258" w14:textId="0D1E3FD2" w:rsidR="00BD7F17" w:rsidRPr="0041489B" w:rsidRDefault="00BD7F17" w:rsidP="0041489B">
      <w:pPr>
        <w:pStyle w:val="ListParagraph"/>
        <w:numPr>
          <w:ilvl w:val="1"/>
          <w:numId w:val="7"/>
        </w:numPr>
        <w:autoSpaceDE w:val="0"/>
        <w:autoSpaceDN w:val="0"/>
        <w:adjustRightInd w:val="0"/>
        <w:rPr>
          <w:rFonts w:ascii="Times New Roman" w:eastAsia="Times New Roman" w:hAnsi="Times New Roman" w:cs="Times New Roman"/>
        </w:rPr>
      </w:pPr>
      <w:proofErr w:type="gramStart"/>
      <w:r w:rsidRPr="0041489B">
        <w:rPr>
          <w:rFonts w:ascii="AppleSystemUIFont" w:hAnsi="AppleSystemUIFont" w:cs="AppleSystemUIFont"/>
          <w:sz w:val="26"/>
          <w:szCs w:val="26"/>
        </w:rPr>
        <w:t>So</w:t>
      </w:r>
      <w:proofErr w:type="gramEnd"/>
      <w:r w:rsidRPr="0041489B">
        <w:rPr>
          <w:rFonts w:ascii="AppleSystemUIFont" w:hAnsi="AppleSystemUIFont" w:cs="AppleSystemUIFont"/>
          <w:sz w:val="26"/>
          <w:szCs w:val="26"/>
        </w:rPr>
        <w:t xml:space="preserve"> our validation dataset is more recent releases than the training dataset and as we know from our modeling efforts, release year carries a lot of weight in the models </w:t>
      </w:r>
    </w:p>
    <w:p w14:paraId="5D77D76E" w14:textId="77777777" w:rsidR="007B1127" w:rsidRPr="007B1127" w:rsidRDefault="007B1127" w:rsidP="007B1127">
      <w:pPr>
        <w:pStyle w:val="ListParagraph"/>
        <w:autoSpaceDE w:val="0"/>
        <w:autoSpaceDN w:val="0"/>
        <w:adjustRightInd w:val="0"/>
        <w:rPr>
          <w:rFonts w:ascii="AppleSystemUIFont" w:hAnsi="AppleSystemUIFont" w:cs="AppleSystemUIFont"/>
          <w:sz w:val="26"/>
          <w:szCs w:val="26"/>
        </w:rPr>
      </w:pPr>
    </w:p>
    <w:p w14:paraId="3A9082E8" w14:textId="77777777" w:rsidR="00BE6228" w:rsidRDefault="00BE6228" w:rsidP="00F15B19">
      <w:pPr>
        <w:autoSpaceDE w:val="0"/>
        <w:autoSpaceDN w:val="0"/>
        <w:adjustRightInd w:val="0"/>
        <w:rPr>
          <w:rFonts w:ascii="AppleSystemUIFont" w:hAnsi="AppleSystemUIFont" w:cs="AppleSystemUIFont"/>
          <w:sz w:val="26"/>
          <w:szCs w:val="26"/>
        </w:rPr>
      </w:pPr>
      <w:r w:rsidRPr="00BE6228">
        <w:rPr>
          <w:rFonts w:ascii="AppleSystemUIFont" w:hAnsi="AppleSystemUIFont" w:cs="AppleSystemUIFont"/>
          <w:b/>
          <w:bCs/>
          <w:sz w:val="26"/>
          <w:szCs w:val="26"/>
        </w:rPr>
        <w:t>SUMMARY</w:t>
      </w:r>
    </w:p>
    <w:p w14:paraId="6AD10029" w14:textId="3B16F655" w:rsidR="004E1F65" w:rsidRDefault="00BE6228" w:rsidP="00F15B1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(Maggie </w:t>
      </w:r>
      <w:r w:rsidR="004E1F65">
        <w:rPr>
          <w:rFonts w:ascii="AppleSystemUIFont" w:hAnsi="AppleSystemUIFont" w:cs="AppleSystemUIFont"/>
          <w:sz w:val="26"/>
          <w:szCs w:val="26"/>
        </w:rPr>
        <w:t xml:space="preserve">slides </w:t>
      </w:r>
      <w:r w:rsidR="006C32C7">
        <w:rPr>
          <w:rFonts w:ascii="AppleSystemUIFont" w:hAnsi="AppleSystemUIFont" w:cs="AppleSystemUIFont"/>
          <w:sz w:val="26"/>
          <w:szCs w:val="26"/>
        </w:rPr>
        <w:t>3</w:t>
      </w:r>
      <w:r w:rsidR="002F3D19">
        <w:rPr>
          <w:rFonts w:ascii="AppleSystemUIFont" w:hAnsi="AppleSystemUIFont" w:cs="AppleSystemUIFont"/>
          <w:sz w:val="26"/>
          <w:szCs w:val="26"/>
        </w:rPr>
        <w:t>2</w:t>
      </w:r>
      <w:r w:rsidR="006C32C7">
        <w:rPr>
          <w:rFonts w:ascii="AppleSystemUIFont" w:hAnsi="AppleSystemUIFont" w:cs="AppleSystemUIFont"/>
          <w:sz w:val="26"/>
          <w:szCs w:val="26"/>
        </w:rPr>
        <w:t xml:space="preserve"> - 3</w:t>
      </w:r>
      <w:r w:rsidR="002F3D19">
        <w:rPr>
          <w:rFonts w:ascii="AppleSystemUIFont" w:hAnsi="AppleSystemUIFont" w:cs="AppleSystemUIFont"/>
          <w:sz w:val="26"/>
          <w:szCs w:val="26"/>
        </w:rPr>
        <w:t>8</w:t>
      </w:r>
      <w:r w:rsidR="004E1F65">
        <w:rPr>
          <w:rFonts w:ascii="AppleSystemUIFont" w:hAnsi="AppleSystemUIFont" w:cs="AppleSystemUIFont"/>
          <w:sz w:val="26"/>
          <w:szCs w:val="26"/>
        </w:rPr>
        <w:t>)</w:t>
      </w:r>
    </w:p>
    <w:p w14:paraId="2F9BB15E" w14:textId="7E60DC8C" w:rsidR="006C32C7" w:rsidRDefault="006C32C7" w:rsidP="006C32C7">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F3D19">
        <w:rPr>
          <w:rFonts w:ascii="AppleSystemUIFont" w:hAnsi="AppleSystemUIFont" w:cs="AppleSystemUIFont"/>
          <w:sz w:val="26"/>
          <w:szCs w:val="26"/>
        </w:rPr>
        <w:t xml:space="preserve">ADVANCE TO SLIDE </w:t>
      </w:r>
      <w:r>
        <w:rPr>
          <w:rFonts w:ascii="AppleSystemUIFont" w:hAnsi="AppleSystemUIFont" w:cs="AppleSystemUIFont"/>
          <w:sz w:val="26"/>
          <w:szCs w:val="26"/>
        </w:rPr>
        <w:t>3</w:t>
      </w:r>
      <w:r w:rsidR="002F3D19">
        <w:rPr>
          <w:rFonts w:ascii="AppleSystemUIFont" w:hAnsi="AppleSystemUIFont" w:cs="AppleSystemUIFont"/>
          <w:sz w:val="26"/>
          <w:szCs w:val="26"/>
        </w:rPr>
        <w:t>2</w:t>
      </w:r>
      <w:r>
        <w:rPr>
          <w:rFonts w:ascii="AppleSystemUIFont" w:hAnsi="AppleSystemUIFont" w:cs="AppleSystemUIFont"/>
          <w:sz w:val="26"/>
          <w:szCs w:val="26"/>
        </w:rPr>
        <w:t xml:space="preserve"> – </w:t>
      </w:r>
      <w:r w:rsidR="002F3D19">
        <w:rPr>
          <w:rFonts w:ascii="AppleSystemUIFont" w:hAnsi="AppleSystemUIFont" w:cs="AppleSystemUIFont"/>
          <w:sz w:val="26"/>
          <w:szCs w:val="26"/>
        </w:rPr>
        <w:t>the plot thickens</w:t>
      </w:r>
      <w:r>
        <w:rPr>
          <w:rFonts w:ascii="AppleSystemUIFont" w:hAnsi="AppleSystemUIFont" w:cs="AppleSystemUIFont"/>
          <w:sz w:val="26"/>
          <w:szCs w:val="26"/>
        </w:rPr>
        <w:t>)</w:t>
      </w:r>
    </w:p>
    <w:p w14:paraId="69668C46" w14:textId="26C8C809" w:rsidR="006C32C7" w:rsidRDefault="002F3D19" w:rsidP="002F3D19">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The p</w:t>
      </w:r>
      <w:r w:rsidR="00E95587">
        <w:rPr>
          <w:rFonts w:ascii="AppleSystemUIFont" w:hAnsi="AppleSystemUIFont" w:cs="AppleSystemUIFont"/>
          <w:sz w:val="26"/>
          <w:szCs w:val="26"/>
        </w:rPr>
        <w:t xml:space="preserve">lot thickens- </w:t>
      </w:r>
      <w:r w:rsidR="006C32C7">
        <w:rPr>
          <w:rFonts w:ascii="AppleSystemUIFont" w:hAnsi="AppleSystemUIFont" w:cs="AppleSystemUIFont"/>
          <w:sz w:val="26"/>
          <w:szCs w:val="26"/>
        </w:rPr>
        <w:t xml:space="preserve">having a ton of data to start doesn’t mean it’s useful. </w:t>
      </w:r>
    </w:p>
    <w:p w14:paraId="164306A2" w14:textId="771C78CE" w:rsidR="006C32C7" w:rsidRPr="006C32C7" w:rsidRDefault="006C32C7" w:rsidP="006C32C7">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F3D19">
        <w:rPr>
          <w:rFonts w:ascii="AppleSystemUIFont" w:hAnsi="AppleSystemUIFont" w:cs="AppleSystemUIFont"/>
          <w:sz w:val="26"/>
          <w:szCs w:val="26"/>
        </w:rPr>
        <w:t xml:space="preserve">ADVANCE TO SLIDE </w:t>
      </w:r>
      <w:r>
        <w:rPr>
          <w:rFonts w:ascii="AppleSystemUIFont" w:hAnsi="AppleSystemUIFont" w:cs="AppleSystemUIFont"/>
          <w:sz w:val="26"/>
          <w:szCs w:val="26"/>
        </w:rPr>
        <w:t>3</w:t>
      </w:r>
      <w:r w:rsidR="002F3D19">
        <w:rPr>
          <w:rFonts w:ascii="AppleSystemUIFont" w:hAnsi="AppleSystemUIFont" w:cs="AppleSystemUIFont"/>
          <w:sz w:val="26"/>
          <w:szCs w:val="26"/>
        </w:rPr>
        <w:t>3</w:t>
      </w:r>
      <w:r>
        <w:rPr>
          <w:rFonts w:ascii="AppleSystemUIFont" w:hAnsi="AppleSystemUIFont" w:cs="AppleSystemUIFont"/>
          <w:sz w:val="26"/>
          <w:szCs w:val="26"/>
        </w:rPr>
        <w:t xml:space="preserve"> – black “where to go from here”)</w:t>
      </w:r>
    </w:p>
    <w:p w14:paraId="001B4099" w14:textId="3D9C04F3" w:rsidR="006C32C7" w:rsidRDefault="00E95587" w:rsidP="002F3D19">
      <w:pPr>
        <w:pStyle w:val="ListParagraph"/>
        <w:numPr>
          <w:ilvl w:val="1"/>
          <w:numId w:val="7"/>
        </w:numPr>
        <w:autoSpaceDE w:val="0"/>
        <w:autoSpaceDN w:val="0"/>
        <w:adjustRightInd w:val="0"/>
        <w:rPr>
          <w:rFonts w:ascii="AppleSystemUIFont" w:hAnsi="AppleSystemUIFont" w:cs="AppleSystemUIFont"/>
          <w:sz w:val="26"/>
          <w:szCs w:val="26"/>
        </w:rPr>
      </w:pPr>
      <w:proofErr w:type="gramStart"/>
      <w:r>
        <w:rPr>
          <w:rFonts w:ascii="AppleSystemUIFont" w:hAnsi="AppleSystemUIFont" w:cs="AppleSystemUIFont"/>
          <w:sz w:val="26"/>
          <w:szCs w:val="26"/>
        </w:rPr>
        <w:t>So</w:t>
      </w:r>
      <w:proofErr w:type="gramEnd"/>
      <w:r>
        <w:rPr>
          <w:rFonts w:ascii="AppleSystemUIFont" w:hAnsi="AppleSystemUIFont" w:cs="AppleSystemUIFont"/>
          <w:sz w:val="26"/>
          <w:szCs w:val="26"/>
        </w:rPr>
        <w:t xml:space="preserve"> plot twist- </w:t>
      </w:r>
      <w:r w:rsidR="00BE6228">
        <w:rPr>
          <w:rFonts w:ascii="AppleSystemUIFont" w:hAnsi="AppleSystemUIFont" w:cs="AppleSystemUIFont"/>
          <w:sz w:val="26"/>
          <w:szCs w:val="26"/>
        </w:rPr>
        <w:t>Despite our data challenges, we learned a lot</w:t>
      </w:r>
      <w:r w:rsidR="006C32C7">
        <w:rPr>
          <w:rFonts w:ascii="AppleSystemUIFont" w:hAnsi="AppleSystemUIFont" w:cs="AppleSystemUIFont"/>
          <w:sz w:val="26"/>
          <w:szCs w:val="26"/>
        </w:rPr>
        <w:t>.</w:t>
      </w:r>
    </w:p>
    <w:p w14:paraId="2576B306" w14:textId="7EB9DB3E" w:rsidR="00E95587" w:rsidRDefault="00E95587" w:rsidP="002F3D19">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While there’s a lot of possibilities on where to go next, we have a few listed here.</w:t>
      </w:r>
    </w:p>
    <w:p w14:paraId="03CF8D2F" w14:textId="49F61F44" w:rsidR="006C32C7" w:rsidRDefault="006C32C7" w:rsidP="002F3D19">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We’d deep dive into the categorical variables to </w:t>
      </w:r>
      <w:r w:rsidR="00CB4664">
        <w:rPr>
          <w:rFonts w:ascii="AppleSystemUIFont" w:hAnsi="AppleSystemUIFont" w:cs="AppleSystemUIFont"/>
          <w:sz w:val="26"/>
          <w:szCs w:val="26"/>
        </w:rPr>
        <w:t>extract meaning in a systematic numeric way.</w:t>
      </w:r>
    </w:p>
    <w:p w14:paraId="021A4F6B" w14:textId="66FE3669" w:rsidR="00CB4664" w:rsidRPr="00CB4664" w:rsidRDefault="00CB4664" w:rsidP="002F3D19">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Also, we thought natural language processing of reviews could identify new features to consider.</w:t>
      </w:r>
    </w:p>
    <w:p w14:paraId="3377D381" w14:textId="77777777" w:rsidR="00CB4664" w:rsidRDefault="00CB4664" w:rsidP="002F3D19">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Ultimately, our goal would be to</w:t>
      </w:r>
      <w:r w:rsidR="00862627" w:rsidRPr="006C32C7">
        <w:rPr>
          <w:rFonts w:ascii="AppleSystemUIFont" w:hAnsi="AppleSystemUIFont" w:cs="AppleSystemUIFont"/>
          <w:sz w:val="26"/>
          <w:szCs w:val="26"/>
        </w:rPr>
        <w:t xml:space="preserve"> build a model for predicting future success. </w:t>
      </w:r>
    </w:p>
    <w:p w14:paraId="2E1CA91B" w14:textId="417A5015" w:rsidR="00862627" w:rsidRPr="006C32C7" w:rsidRDefault="00862627" w:rsidP="002F3D19">
      <w:pPr>
        <w:pStyle w:val="ListParagraph"/>
        <w:numPr>
          <w:ilvl w:val="1"/>
          <w:numId w:val="7"/>
        </w:numPr>
        <w:autoSpaceDE w:val="0"/>
        <w:autoSpaceDN w:val="0"/>
        <w:adjustRightInd w:val="0"/>
        <w:rPr>
          <w:rFonts w:ascii="AppleSystemUIFont" w:hAnsi="AppleSystemUIFont" w:cs="AppleSystemUIFont"/>
          <w:sz w:val="26"/>
          <w:szCs w:val="26"/>
        </w:rPr>
      </w:pPr>
      <w:r w:rsidRPr="006C32C7">
        <w:rPr>
          <w:rFonts w:ascii="AppleSystemUIFont" w:hAnsi="AppleSystemUIFont" w:cs="AppleSystemUIFont"/>
          <w:sz w:val="26"/>
          <w:szCs w:val="26"/>
        </w:rPr>
        <w:t>The current approach classifies winning movies but it’s not designed to predict future success</w:t>
      </w:r>
      <w:r w:rsidR="00CB4664">
        <w:rPr>
          <w:rFonts w:ascii="AppleSystemUIFont" w:hAnsi="AppleSystemUIFont" w:cs="AppleSystemUIFont"/>
          <w:sz w:val="26"/>
          <w:szCs w:val="26"/>
        </w:rPr>
        <w:t>.</w:t>
      </w:r>
    </w:p>
    <w:p w14:paraId="2F9DDECC" w14:textId="77777777" w:rsidR="00CB4664" w:rsidRDefault="00CB4664" w:rsidP="002F3D19">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That said, there’s not much we’d do differently.</w:t>
      </w:r>
    </w:p>
    <w:p w14:paraId="1B00F24A" w14:textId="77777777" w:rsidR="00CB4664" w:rsidRDefault="00CD485E" w:rsidP="002F3D19">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 xml:space="preserve">We worked great together, had a good division of labor and did the best we could with the data we had. </w:t>
      </w:r>
    </w:p>
    <w:p w14:paraId="028D4B9D" w14:textId="306EA13B" w:rsidR="00CD485E" w:rsidRDefault="00CD485E" w:rsidP="002F3D19">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Only thing we might have done differently is cloned this clever crew to double our capacity </w:t>
      </w:r>
      <w:r w:rsidR="00CB4664">
        <w:rPr>
          <w:rFonts w:ascii="AppleSystemUIFont" w:hAnsi="AppleSystemUIFont" w:cs="AppleSystemUIFont"/>
          <w:sz w:val="26"/>
          <w:szCs w:val="26"/>
        </w:rPr>
        <w:t>and maybe try a different topic</w:t>
      </w:r>
      <w:r>
        <w:rPr>
          <w:rFonts w:ascii="AppleSystemUIFont" w:hAnsi="AppleSystemUIFont" w:cs="AppleSystemUIFont"/>
          <w:sz w:val="26"/>
          <w:szCs w:val="26"/>
        </w:rPr>
        <w:t>.</w:t>
      </w:r>
    </w:p>
    <w:p w14:paraId="1F2C1D44" w14:textId="355882CD" w:rsidR="00CB4664" w:rsidRPr="00BE6228" w:rsidRDefault="00CB4664" w:rsidP="00BE6228">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F3D19">
        <w:rPr>
          <w:rFonts w:ascii="AppleSystemUIFont" w:hAnsi="AppleSystemUIFont" w:cs="AppleSystemUIFont"/>
          <w:sz w:val="26"/>
          <w:szCs w:val="26"/>
        </w:rPr>
        <w:t xml:space="preserve">ADVANCE TO SLIDE </w:t>
      </w:r>
      <w:r w:rsidR="002F3D19">
        <w:rPr>
          <w:rFonts w:ascii="AppleSystemUIFont" w:hAnsi="AppleSystemUIFont" w:cs="AppleSystemUIFont"/>
          <w:sz w:val="26"/>
          <w:szCs w:val="26"/>
        </w:rPr>
        <w:t>34</w:t>
      </w:r>
      <w:r>
        <w:rPr>
          <w:rFonts w:ascii="AppleSystemUIFont" w:hAnsi="AppleSystemUIFont" w:cs="AppleSystemUIFont"/>
          <w:sz w:val="26"/>
          <w:szCs w:val="26"/>
        </w:rPr>
        <w:t xml:space="preserve"> – </w:t>
      </w:r>
      <w:r w:rsidR="002F3D19">
        <w:rPr>
          <w:rFonts w:ascii="AppleSystemUIFont" w:hAnsi="AppleSystemUIFont" w:cs="AppleSystemUIFont"/>
          <w:sz w:val="26"/>
          <w:szCs w:val="26"/>
        </w:rPr>
        <w:t xml:space="preserve">our </w:t>
      </w:r>
      <w:r>
        <w:rPr>
          <w:rFonts w:ascii="AppleSystemUIFont" w:hAnsi="AppleSystemUIFont" w:cs="AppleSystemUIFont"/>
          <w:sz w:val="26"/>
          <w:szCs w:val="26"/>
        </w:rPr>
        <w:t>characters</w:t>
      </w:r>
      <w:r w:rsidR="002F3D19">
        <w:rPr>
          <w:rFonts w:ascii="AppleSystemUIFont" w:hAnsi="AppleSystemUIFont" w:cs="AppleSystemUIFont"/>
          <w:sz w:val="26"/>
          <w:szCs w:val="26"/>
        </w:rPr>
        <w:t xml:space="preserve">, </w:t>
      </w:r>
      <w:proofErr w:type="spellStart"/>
      <w:r w:rsidR="002F3D19">
        <w:rPr>
          <w:rFonts w:ascii="AppleSystemUIFont" w:hAnsi="AppleSystemUIFont" w:cs="AppleSystemUIFont"/>
          <w:sz w:val="26"/>
          <w:szCs w:val="26"/>
        </w:rPr>
        <w:t>ellen</w:t>
      </w:r>
      <w:proofErr w:type="spellEnd"/>
      <w:r w:rsidR="002F3D19">
        <w:rPr>
          <w:rFonts w:ascii="AppleSystemUIFont" w:hAnsi="AppleSystemUIFont" w:cs="AppleSystemUIFont"/>
          <w:sz w:val="26"/>
          <w:szCs w:val="26"/>
        </w:rPr>
        <w:t xml:space="preserve"> is sad</w:t>
      </w:r>
      <w:r>
        <w:rPr>
          <w:rFonts w:ascii="AppleSystemUIFont" w:hAnsi="AppleSystemUIFont" w:cs="AppleSystemUIFont"/>
          <w:sz w:val="26"/>
          <w:szCs w:val="26"/>
        </w:rPr>
        <w:t>)</w:t>
      </w:r>
    </w:p>
    <w:p w14:paraId="5580C484" w14:textId="1302A103" w:rsidR="00CB4664" w:rsidRPr="00CB4664" w:rsidRDefault="00BE6228" w:rsidP="002F3D19">
      <w:pPr>
        <w:pStyle w:val="ListParagraph"/>
        <w:numPr>
          <w:ilvl w:val="1"/>
          <w:numId w:val="7"/>
        </w:numPr>
        <w:autoSpaceDE w:val="0"/>
        <w:autoSpaceDN w:val="0"/>
        <w:adjustRightInd w:val="0"/>
        <w:rPr>
          <w:rFonts w:ascii="AppleSystemUIFont" w:hAnsi="AppleSystemUIFont" w:cs="AppleSystemUIFont"/>
          <w:sz w:val="26"/>
          <w:szCs w:val="26"/>
        </w:rPr>
      </w:pPr>
      <w:proofErr w:type="gramStart"/>
      <w:r>
        <w:rPr>
          <w:rFonts w:ascii="AppleSystemUIFont" w:hAnsi="AppleSystemUIFont" w:cs="AppleSystemUIFont"/>
          <w:sz w:val="26"/>
          <w:szCs w:val="26"/>
        </w:rPr>
        <w:t>So</w:t>
      </w:r>
      <w:proofErr w:type="gramEnd"/>
      <w:r>
        <w:rPr>
          <w:rFonts w:ascii="AppleSystemUIFont" w:hAnsi="AppleSystemUIFont" w:cs="AppleSystemUIFont"/>
          <w:sz w:val="26"/>
          <w:szCs w:val="26"/>
        </w:rPr>
        <w:t xml:space="preserve"> for our 3 characters, our proof of concept does not yet help Ellen launch her streaming service with a differentiate</w:t>
      </w:r>
      <w:r w:rsidR="00CB4664">
        <w:rPr>
          <w:rFonts w:ascii="AppleSystemUIFont" w:hAnsi="AppleSystemUIFont" w:cs="AppleSystemUIFont"/>
          <w:sz w:val="26"/>
          <w:szCs w:val="26"/>
        </w:rPr>
        <w:t>d</w:t>
      </w:r>
      <w:r>
        <w:rPr>
          <w:rFonts w:ascii="AppleSystemUIFont" w:hAnsi="AppleSystemUIFont" w:cs="AppleSystemUIFont"/>
          <w:sz w:val="26"/>
          <w:szCs w:val="26"/>
        </w:rPr>
        <w:t xml:space="preserve"> pricing </w:t>
      </w:r>
      <w:r w:rsidR="00CB4664">
        <w:rPr>
          <w:rFonts w:ascii="AppleSystemUIFont" w:hAnsi="AppleSystemUIFont" w:cs="AppleSystemUIFont"/>
          <w:sz w:val="26"/>
          <w:szCs w:val="26"/>
        </w:rPr>
        <w:t xml:space="preserve">model </w:t>
      </w:r>
      <w:r>
        <w:rPr>
          <w:rFonts w:ascii="AppleSystemUIFont" w:hAnsi="AppleSystemUIFont" w:cs="AppleSystemUIFont"/>
          <w:sz w:val="26"/>
          <w:szCs w:val="26"/>
        </w:rPr>
        <w:t>for successful movies.</w:t>
      </w:r>
    </w:p>
    <w:p w14:paraId="5014BC9B" w14:textId="79DD79C4" w:rsidR="00A64F5C" w:rsidRDefault="00A64F5C" w:rsidP="00BE6228">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F3D19">
        <w:rPr>
          <w:rFonts w:ascii="AppleSystemUIFont" w:hAnsi="AppleSystemUIFont" w:cs="AppleSystemUIFont"/>
          <w:sz w:val="26"/>
          <w:szCs w:val="26"/>
        </w:rPr>
        <w:t xml:space="preserve">ADVANCE TO SLIDE </w:t>
      </w:r>
      <w:r>
        <w:rPr>
          <w:rFonts w:ascii="AppleSystemUIFont" w:hAnsi="AppleSystemUIFont" w:cs="AppleSystemUIFont"/>
          <w:sz w:val="26"/>
          <w:szCs w:val="26"/>
        </w:rPr>
        <w:t>3</w:t>
      </w:r>
      <w:r w:rsidR="002F3D19">
        <w:rPr>
          <w:rFonts w:ascii="AppleSystemUIFont" w:hAnsi="AppleSystemUIFont" w:cs="AppleSystemUIFont"/>
          <w:sz w:val="26"/>
          <w:szCs w:val="26"/>
        </w:rPr>
        <w:t>5</w:t>
      </w:r>
      <w:r>
        <w:rPr>
          <w:rFonts w:ascii="AppleSystemUIFont" w:hAnsi="AppleSystemUIFont" w:cs="AppleSystemUIFont"/>
          <w:sz w:val="26"/>
          <w:szCs w:val="26"/>
        </w:rPr>
        <w:t xml:space="preserve"> – Sam is sad)</w:t>
      </w:r>
    </w:p>
    <w:p w14:paraId="00C59873" w14:textId="70828D6F" w:rsidR="00BE6228" w:rsidRDefault="00BE6228" w:rsidP="002F3D19">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Also, </w:t>
      </w:r>
      <w:r w:rsidR="00472171">
        <w:rPr>
          <w:rFonts w:ascii="AppleSystemUIFont" w:hAnsi="AppleSystemUIFont" w:cs="AppleSystemUIFont"/>
          <w:sz w:val="26"/>
          <w:szCs w:val="26"/>
        </w:rPr>
        <w:t>m</w:t>
      </w:r>
      <w:r>
        <w:rPr>
          <w:rFonts w:ascii="AppleSystemUIFont" w:hAnsi="AppleSystemUIFont" w:cs="AppleSystemUIFont"/>
          <w:sz w:val="26"/>
          <w:szCs w:val="26"/>
        </w:rPr>
        <w:t xml:space="preserve">ovie Exec Sam will have to wait </w:t>
      </w:r>
      <w:r w:rsidR="00CB4664">
        <w:rPr>
          <w:rFonts w:ascii="AppleSystemUIFont" w:hAnsi="AppleSystemUIFont" w:cs="AppleSystemUIFont"/>
          <w:sz w:val="26"/>
          <w:szCs w:val="26"/>
        </w:rPr>
        <w:t>to use machine learning</w:t>
      </w:r>
      <w:r w:rsidR="00862627">
        <w:rPr>
          <w:rFonts w:ascii="AppleSystemUIFont" w:hAnsi="AppleSystemUIFont" w:cs="AppleSystemUIFont"/>
          <w:sz w:val="26"/>
          <w:szCs w:val="26"/>
        </w:rPr>
        <w:t xml:space="preserve"> to </w:t>
      </w:r>
      <w:proofErr w:type="gramStart"/>
      <w:r w:rsidR="00472171">
        <w:rPr>
          <w:rFonts w:ascii="AppleSystemUIFont" w:hAnsi="AppleSystemUIFont" w:cs="AppleSystemUIFont"/>
          <w:sz w:val="26"/>
          <w:szCs w:val="26"/>
        </w:rPr>
        <w:t xml:space="preserve">guarantee </w:t>
      </w:r>
      <w:r w:rsidR="00862627">
        <w:rPr>
          <w:rFonts w:ascii="AppleSystemUIFont" w:hAnsi="AppleSystemUIFont" w:cs="AppleSystemUIFont"/>
          <w:sz w:val="26"/>
          <w:szCs w:val="26"/>
        </w:rPr>
        <w:t xml:space="preserve"> blockbuster</w:t>
      </w:r>
      <w:proofErr w:type="gramEnd"/>
      <w:r w:rsidR="00472171">
        <w:rPr>
          <w:rFonts w:ascii="AppleSystemUIFont" w:hAnsi="AppleSystemUIFont" w:cs="AppleSystemUIFont"/>
          <w:sz w:val="26"/>
          <w:szCs w:val="26"/>
        </w:rPr>
        <w:t xml:space="preserve"> after blockbuster</w:t>
      </w:r>
      <w:r w:rsidR="00862627">
        <w:rPr>
          <w:rFonts w:ascii="AppleSystemUIFont" w:hAnsi="AppleSystemUIFont" w:cs="AppleSystemUIFont"/>
          <w:sz w:val="26"/>
          <w:szCs w:val="26"/>
        </w:rPr>
        <w:t>.</w:t>
      </w:r>
    </w:p>
    <w:p w14:paraId="5B78BE01" w14:textId="39F3E10D" w:rsidR="00A64F5C" w:rsidRDefault="00A64F5C" w:rsidP="00BE6228">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F3D19">
        <w:rPr>
          <w:rFonts w:ascii="AppleSystemUIFont" w:hAnsi="AppleSystemUIFont" w:cs="AppleSystemUIFont"/>
          <w:sz w:val="26"/>
          <w:szCs w:val="26"/>
        </w:rPr>
        <w:t xml:space="preserve">ADVANCE TO SLIDE </w:t>
      </w:r>
      <w:r>
        <w:rPr>
          <w:rFonts w:ascii="AppleSystemUIFont" w:hAnsi="AppleSystemUIFont" w:cs="AppleSystemUIFont"/>
          <w:sz w:val="26"/>
          <w:szCs w:val="26"/>
        </w:rPr>
        <w:t>3</w:t>
      </w:r>
      <w:r w:rsidR="002F3D19">
        <w:rPr>
          <w:rFonts w:ascii="AppleSystemUIFont" w:hAnsi="AppleSystemUIFont" w:cs="AppleSystemUIFont"/>
          <w:sz w:val="26"/>
          <w:szCs w:val="26"/>
        </w:rPr>
        <w:t>6</w:t>
      </w:r>
      <w:r>
        <w:rPr>
          <w:rFonts w:ascii="AppleSystemUIFont" w:hAnsi="AppleSystemUIFont" w:cs="AppleSystemUIFont"/>
          <w:sz w:val="26"/>
          <w:szCs w:val="26"/>
        </w:rPr>
        <w:t xml:space="preserve"> – but Steel is thrilled)</w:t>
      </w:r>
    </w:p>
    <w:p w14:paraId="4713B6D4" w14:textId="3FDCE02E" w:rsidR="00862627" w:rsidRDefault="00472171" w:rsidP="002F3D19">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H</w:t>
      </w:r>
      <w:r w:rsidR="00862627">
        <w:rPr>
          <w:rFonts w:ascii="AppleSystemUIFont" w:hAnsi="AppleSystemUIFont" w:cs="AppleSystemUIFont"/>
          <w:sz w:val="26"/>
          <w:szCs w:val="26"/>
        </w:rPr>
        <w:t xml:space="preserve">owever, </w:t>
      </w:r>
      <w:r>
        <w:rPr>
          <w:rFonts w:ascii="AppleSystemUIFont" w:hAnsi="AppleSystemUIFont" w:cs="AppleSystemUIFont"/>
          <w:sz w:val="26"/>
          <w:szCs w:val="26"/>
        </w:rPr>
        <w:t xml:space="preserve">we can proudly let </w:t>
      </w:r>
      <w:r w:rsidR="00862627">
        <w:rPr>
          <w:rFonts w:ascii="AppleSystemUIFont" w:hAnsi="AppleSystemUIFont" w:cs="AppleSystemUIFont"/>
          <w:sz w:val="26"/>
          <w:szCs w:val="26"/>
        </w:rPr>
        <w:t xml:space="preserve">Steel </w:t>
      </w:r>
      <w:r>
        <w:rPr>
          <w:rFonts w:ascii="AppleSystemUIFont" w:hAnsi="AppleSystemUIFont" w:cs="AppleSystemUIFont"/>
          <w:sz w:val="26"/>
          <w:szCs w:val="26"/>
        </w:rPr>
        <w:t>know to target dramas and animated movies rated 7-8 on IMDb if he wants to maximize his time watching movies, rather than searching for them.</w:t>
      </w:r>
    </w:p>
    <w:p w14:paraId="7022DF89" w14:textId="000E9F08" w:rsidR="00862627" w:rsidRDefault="00A64F5C" w:rsidP="002F3D19">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r w:rsidR="002F3D19">
        <w:rPr>
          <w:rFonts w:ascii="AppleSystemUIFont" w:hAnsi="AppleSystemUIFont" w:cs="AppleSystemUIFont"/>
          <w:sz w:val="26"/>
          <w:szCs w:val="26"/>
        </w:rPr>
        <w:t xml:space="preserve">ADVANCE TO SLIDE </w:t>
      </w:r>
      <w:r w:rsidR="002F3D19">
        <w:rPr>
          <w:rFonts w:ascii="AppleSystemUIFont" w:hAnsi="AppleSystemUIFont" w:cs="AppleSystemUIFont"/>
          <w:sz w:val="26"/>
          <w:szCs w:val="26"/>
        </w:rPr>
        <w:t xml:space="preserve">37 </w:t>
      </w:r>
      <w:r>
        <w:rPr>
          <w:rFonts w:ascii="AppleSystemUIFont" w:hAnsi="AppleSystemUIFont" w:cs="AppleSystemUIFont"/>
          <w:sz w:val="26"/>
          <w:szCs w:val="26"/>
        </w:rPr>
        <w:t>– fin)</w:t>
      </w:r>
    </w:p>
    <w:p w14:paraId="4BF7B419" w14:textId="63601CD3" w:rsidR="002F3D19" w:rsidRPr="002F3D19" w:rsidRDefault="002F3D19" w:rsidP="002F3D19">
      <w:pPr>
        <w:pStyle w:val="ListParagraph"/>
        <w:numPr>
          <w:ilvl w:val="1"/>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Thank you, everyone</w:t>
      </w:r>
    </w:p>
    <w:sectPr w:rsidR="002F3D19" w:rsidRPr="002F3D19" w:rsidSect="009F4FE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pleSystemUIFont">
    <w:altName w:val="Calibri"/>
    <w:panose1 w:val="020B0604020202020204"/>
    <w:charset w:val="00"/>
    <w:family w:val="auto"/>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C9C5D3B"/>
    <w:multiLevelType w:val="hybridMultilevel"/>
    <w:tmpl w:val="E1AC1D64"/>
    <w:lvl w:ilvl="0" w:tplc="31B2F0D0">
      <w:numFmt w:val="bullet"/>
      <w:lvlText w:val="-"/>
      <w:lvlJc w:val="left"/>
      <w:pPr>
        <w:ind w:left="720" w:hanging="360"/>
      </w:pPr>
      <w:rPr>
        <w:rFonts w:ascii="AppleSystemUIFont" w:eastAsiaTheme="minorHAnsi" w:hAnsi="AppleSystemUIFont" w:cs="AppleSystemUIFon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602072"/>
    <w:multiLevelType w:val="multilevel"/>
    <w:tmpl w:val="EDF0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C07A1F"/>
    <w:multiLevelType w:val="hybridMultilevel"/>
    <w:tmpl w:val="ABB0205A"/>
    <w:lvl w:ilvl="0" w:tplc="9E941386">
      <w:start w:val="1"/>
      <w:numFmt w:val="bullet"/>
      <w:lvlText w:val="⁃"/>
      <w:lvlJc w:val="left"/>
      <w:pPr>
        <w:ind w:left="360" w:firstLine="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3B1428B2"/>
    <w:multiLevelType w:val="hybridMultilevel"/>
    <w:tmpl w:val="C1E4F43C"/>
    <w:lvl w:ilvl="0" w:tplc="11D45940">
      <w:start w:val="1"/>
      <w:numFmt w:val="bullet"/>
      <w:lvlText w:val="⁃"/>
      <w:lvlJc w:val="left"/>
      <w:pPr>
        <w:ind w:left="360" w:firstLine="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7FD43733"/>
    <w:multiLevelType w:val="hybridMultilevel"/>
    <w:tmpl w:val="D08E7AE4"/>
    <w:lvl w:ilvl="0" w:tplc="917E32A2">
      <w:start w:val="1"/>
      <w:numFmt w:val="bullet"/>
      <w:lvlText w:val="⁃"/>
      <w:lvlJc w:val="left"/>
      <w:pPr>
        <w:tabs>
          <w:tab w:val="num" w:pos="360"/>
        </w:tabs>
        <w:ind w:left="360" w:firstLine="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10"/>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B19"/>
    <w:rsid w:val="0007393A"/>
    <w:rsid w:val="00083070"/>
    <w:rsid w:val="000F5FBB"/>
    <w:rsid w:val="000F6837"/>
    <w:rsid w:val="0011298B"/>
    <w:rsid w:val="00145E1A"/>
    <w:rsid w:val="0018020C"/>
    <w:rsid w:val="001A5B37"/>
    <w:rsid w:val="00245A35"/>
    <w:rsid w:val="002667F3"/>
    <w:rsid w:val="002812B4"/>
    <w:rsid w:val="00294F88"/>
    <w:rsid w:val="002F3D19"/>
    <w:rsid w:val="00411025"/>
    <w:rsid w:val="0041489B"/>
    <w:rsid w:val="00424AD9"/>
    <w:rsid w:val="00472171"/>
    <w:rsid w:val="00477D7E"/>
    <w:rsid w:val="004E1F65"/>
    <w:rsid w:val="0054242E"/>
    <w:rsid w:val="00570A08"/>
    <w:rsid w:val="005E646C"/>
    <w:rsid w:val="00674861"/>
    <w:rsid w:val="006A3C27"/>
    <w:rsid w:val="006C32C7"/>
    <w:rsid w:val="00791A23"/>
    <w:rsid w:val="007B1127"/>
    <w:rsid w:val="00803ECC"/>
    <w:rsid w:val="00862627"/>
    <w:rsid w:val="009D404F"/>
    <w:rsid w:val="00A64F5C"/>
    <w:rsid w:val="00B7080D"/>
    <w:rsid w:val="00BD7F17"/>
    <w:rsid w:val="00BE182F"/>
    <w:rsid w:val="00BE6228"/>
    <w:rsid w:val="00C50230"/>
    <w:rsid w:val="00CB4664"/>
    <w:rsid w:val="00CD485E"/>
    <w:rsid w:val="00D23904"/>
    <w:rsid w:val="00D676FA"/>
    <w:rsid w:val="00E95587"/>
    <w:rsid w:val="00EC3AB0"/>
    <w:rsid w:val="00F15B19"/>
    <w:rsid w:val="00FB0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17AC7"/>
  <w15:chartTrackingRefBased/>
  <w15:docId w15:val="{301BA940-A1AA-7A49-9899-9892C1EE0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B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407059">
      <w:bodyDiv w:val="1"/>
      <w:marLeft w:val="0"/>
      <w:marRight w:val="0"/>
      <w:marTop w:val="0"/>
      <w:marBottom w:val="0"/>
      <w:divBdr>
        <w:top w:val="none" w:sz="0" w:space="0" w:color="auto"/>
        <w:left w:val="none" w:sz="0" w:space="0" w:color="auto"/>
        <w:bottom w:val="none" w:sz="0" w:space="0" w:color="auto"/>
        <w:right w:val="none" w:sz="0" w:space="0" w:color="auto"/>
      </w:divBdr>
    </w:div>
    <w:div w:id="1100568304">
      <w:bodyDiv w:val="1"/>
      <w:marLeft w:val="0"/>
      <w:marRight w:val="0"/>
      <w:marTop w:val="0"/>
      <w:marBottom w:val="0"/>
      <w:divBdr>
        <w:top w:val="none" w:sz="0" w:space="0" w:color="auto"/>
        <w:left w:val="none" w:sz="0" w:space="0" w:color="auto"/>
        <w:bottom w:val="none" w:sz="0" w:space="0" w:color="auto"/>
        <w:right w:val="none" w:sz="0" w:space="0" w:color="auto"/>
      </w:divBdr>
    </w:div>
    <w:div w:id="1172917117">
      <w:bodyDiv w:val="1"/>
      <w:marLeft w:val="0"/>
      <w:marRight w:val="0"/>
      <w:marTop w:val="0"/>
      <w:marBottom w:val="0"/>
      <w:divBdr>
        <w:top w:val="none" w:sz="0" w:space="0" w:color="auto"/>
        <w:left w:val="none" w:sz="0" w:space="0" w:color="auto"/>
        <w:bottom w:val="none" w:sz="0" w:space="0" w:color="auto"/>
        <w:right w:val="none" w:sz="0" w:space="0" w:color="auto"/>
      </w:divBdr>
    </w:div>
    <w:div w:id="1237321937">
      <w:bodyDiv w:val="1"/>
      <w:marLeft w:val="0"/>
      <w:marRight w:val="0"/>
      <w:marTop w:val="0"/>
      <w:marBottom w:val="0"/>
      <w:divBdr>
        <w:top w:val="none" w:sz="0" w:space="0" w:color="auto"/>
        <w:left w:val="none" w:sz="0" w:space="0" w:color="auto"/>
        <w:bottom w:val="none" w:sz="0" w:space="0" w:color="auto"/>
        <w:right w:val="none" w:sz="0" w:space="0" w:color="auto"/>
      </w:divBdr>
    </w:div>
    <w:div w:id="1371538666">
      <w:bodyDiv w:val="1"/>
      <w:marLeft w:val="0"/>
      <w:marRight w:val="0"/>
      <w:marTop w:val="0"/>
      <w:marBottom w:val="0"/>
      <w:divBdr>
        <w:top w:val="none" w:sz="0" w:space="0" w:color="auto"/>
        <w:left w:val="none" w:sz="0" w:space="0" w:color="auto"/>
        <w:bottom w:val="none" w:sz="0" w:space="0" w:color="auto"/>
        <w:right w:val="none" w:sz="0" w:space="0" w:color="auto"/>
      </w:divBdr>
    </w:div>
    <w:div w:id="1579946557">
      <w:bodyDiv w:val="1"/>
      <w:marLeft w:val="0"/>
      <w:marRight w:val="0"/>
      <w:marTop w:val="0"/>
      <w:marBottom w:val="0"/>
      <w:divBdr>
        <w:top w:val="none" w:sz="0" w:space="0" w:color="auto"/>
        <w:left w:val="none" w:sz="0" w:space="0" w:color="auto"/>
        <w:bottom w:val="none" w:sz="0" w:space="0" w:color="auto"/>
        <w:right w:val="none" w:sz="0" w:space="0" w:color="auto"/>
      </w:divBdr>
      <w:divsChild>
        <w:div w:id="1529098204">
          <w:marLeft w:val="180"/>
          <w:marRight w:val="180"/>
          <w:marTop w:val="180"/>
          <w:marBottom w:val="180"/>
          <w:divBdr>
            <w:top w:val="none" w:sz="0" w:space="0" w:color="auto"/>
            <w:left w:val="none" w:sz="0" w:space="0" w:color="auto"/>
            <w:bottom w:val="none" w:sz="0" w:space="0" w:color="auto"/>
            <w:right w:val="none" w:sz="0" w:space="0" w:color="auto"/>
          </w:divBdr>
          <w:divsChild>
            <w:div w:id="1128165540">
              <w:marLeft w:val="0"/>
              <w:marRight w:val="0"/>
              <w:marTop w:val="0"/>
              <w:marBottom w:val="0"/>
              <w:divBdr>
                <w:top w:val="none" w:sz="0" w:space="0" w:color="auto"/>
                <w:left w:val="none" w:sz="0" w:space="0" w:color="auto"/>
                <w:bottom w:val="none" w:sz="0" w:space="0" w:color="auto"/>
                <w:right w:val="none" w:sz="0" w:space="0" w:color="auto"/>
              </w:divBdr>
            </w:div>
          </w:divsChild>
        </w:div>
        <w:div w:id="1035622542">
          <w:marLeft w:val="180"/>
          <w:marRight w:val="180"/>
          <w:marTop w:val="180"/>
          <w:marBottom w:val="180"/>
          <w:divBdr>
            <w:top w:val="none" w:sz="0" w:space="0" w:color="auto"/>
            <w:left w:val="none" w:sz="0" w:space="0" w:color="auto"/>
            <w:bottom w:val="none" w:sz="0" w:space="0" w:color="auto"/>
            <w:right w:val="none" w:sz="0" w:space="0" w:color="auto"/>
          </w:divBdr>
          <w:divsChild>
            <w:div w:id="28593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7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165C8-D3B5-444B-88AE-30CC2202C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7</Pages>
  <Words>1775</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allen</dc:creator>
  <cp:keywords/>
  <dc:description/>
  <cp:lastModifiedBy>maggie allen</cp:lastModifiedBy>
  <cp:revision>4</cp:revision>
  <dcterms:created xsi:type="dcterms:W3CDTF">2021-09-29T17:03:00Z</dcterms:created>
  <dcterms:modified xsi:type="dcterms:W3CDTF">2021-09-29T19:20:00Z</dcterms:modified>
</cp:coreProperties>
</file>